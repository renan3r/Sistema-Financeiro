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BC258B" w:rsidP="44CBB9DE" w:rsidRDefault="00BC258B" w14:paraId="5AC48134" wp14:textId="77777777" wp14:noSpellErr="1">
      <w:pPr>
        <w:pStyle w:val="Ttulo2"/>
        <w:jc w:val="center"/>
      </w:pPr>
      <w:r w:rsidR="44CBB9DE">
        <w:rPr/>
        <w:t xml:space="preserve"> </w:t>
      </w:r>
    </w:p>
    <w:p xmlns:wp14="http://schemas.microsoft.com/office/word/2010/wordml" w:rsidR="00BC258B" w:rsidRDefault="00BC258B" w14:paraId="6488774D" wp14:textId="77777777">
      <w:pPr>
        <w:pStyle w:val="Ttulo2"/>
        <w:jc w:val="right"/>
      </w:pPr>
    </w:p>
    <w:p xmlns:wp14="http://schemas.microsoft.com/office/word/2010/wordml" w:rsidR="00BC258B" w:rsidRDefault="00BC258B" w14:paraId="6CC85EF6" wp14:textId="77777777">
      <w:pPr>
        <w:pStyle w:val="Ttulo2"/>
        <w:jc w:val="right"/>
      </w:pPr>
      <w:r>
        <w:t xml:space="preserve"> </w:t>
      </w:r>
    </w:p>
    <w:p xmlns:wp14="http://schemas.microsoft.com/office/word/2010/wordml" w:rsidR="00BC258B" w:rsidRDefault="00BC258B" w14:paraId="1DB88F23" wp14:textId="77777777">
      <w:pPr>
        <w:pStyle w:val="BodyText"/>
        <w:jc w:val="right"/>
      </w:pPr>
    </w:p>
    <w:p xmlns:wp14="http://schemas.microsoft.com/office/word/2010/wordml" w:rsidR="00BC258B" w:rsidRDefault="00BC258B" w14:paraId="0E631AD9" wp14:textId="77777777">
      <w:pPr>
        <w:pStyle w:val="BodyText"/>
        <w:jc w:val="right"/>
      </w:pPr>
    </w:p>
    <w:p xmlns:wp14="http://schemas.microsoft.com/office/word/2010/wordml" w:rsidR="00BC258B" w:rsidRDefault="00BC258B" w14:paraId="4BB0FDB4" wp14:textId="77777777">
      <w:pPr>
        <w:pStyle w:val="BodyText"/>
        <w:jc w:val="right"/>
      </w:pPr>
      <w:r w:rsidR="44CBB9DE">
        <w:rPr/>
        <w:t xml:space="preserve">  </w:t>
      </w:r>
    </w:p>
    <w:p w:rsidR="44CBB9DE" w:rsidP="44CBB9DE" w:rsidRDefault="44CBB9DE" w14:noSpellErr="1" w14:paraId="5ACD1376" w14:textId="24271DB9">
      <w:pPr>
        <w:pStyle w:val="Ttulo1"/>
        <w:bidi w:val="0"/>
        <w:spacing w:before="120" w:beforeAutospacing="off" w:after="120" w:afterAutospacing="off" w:line="259" w:lineRule="auto"/>
        <w:ind w:left="0" w:right="0"/>
        <w:jc w:val="right"/>
      </w:pPr>
      <w:r w:rsidRPr="44CBB9DE" w:rsidR="44CBB9DE">
        <w:rPr>
          <w:color w:val="000000" w:themeColor="text1" w:themeTint="FF" w:themeShade="FF"/>
          <w:sz w:val="30"/>
          <w:szCs w:val="30"/>
        </w:rPr>
        <w:t>RAF</w:t>
      </w:r>
    </w:p>
    <w:p xmlns:wp14="http://schemas.microsoft.com/office/word/2010/wordml" w:rsidRPr="00664ECC" w:rsidR="00664ECC" w:rsidP="00664ECC" w:rsidRDefault="00664ECC" w14:paraId="161C8A74" wp14:textId="77777777">
      <w:pPr>
        <w:pStyle w:val="Ttulo1"/>
        <w:spacing w:before="120"/>
        <w:jc w:val="right"/>
        <w:rPr>
          <w:color w:val="auto"/>
          <w:sz w:val="30"/>
        </w:rPr>
      </w:pPr>
      <w:r w:rsidRPr="00664ECC">
        <w:rPr>
          <w:color w:val="auto"/>
          <w:sz w:val="30"/>
        </w:rPr>
        <w:t>Plano de Teste</w:t>
      </w:r>
      <w:r>
        <w:rPr>
          <w:color w:val="auto"/>
          <w:sz w:val="30"/>
        </w:rPr>
        <w:t>s</w:t>
      </w:r>
    </w:p>
    <w:p xmlns:wp14="http://schemas.microsoft.com/office/word/2010/wordml" w:rsidR="00664ECC" w:rsidP="44CBB9DE" w:rsidRDefault="00664ECC" w14:paraId="38C6F17F" wp14:noSpellErr="1" wp14:textId="35E8102C">
      <w:pPr>
        <w:pStyle w:val="Ttulo1"/>
        <w:spacing w:before="120" w:after="0"/>
        <w:jc w:val="right"/>
        <w:rPr>
          <w:color w:val="0000FF"/>
        </w:rPr>
      </w:pPr>
      <w:r w:rsidR="44CBB9DE">
        <w:rPr/>
        <w:t xml:space="preserve">Versão </w:t>
      </w:r>
      <w:r w:rsidRPr="44CBB9DE" w:rsidR="44CBB9DE">
        <w:rPr>
          <w:color w:val="000000" w:themeColor="text1" w:themeTint="FF" w:themeShade="FF"/>
        </w:rPr>
        <w:t>1.0</w:t>
      </w:r>
    </w:p>
    <w:p w:rsidR="44CBB9DE" w:rsidP="44CBB9DE" w:rsidRDefault="44CBB9DE" w14:noSpellErr="1" w14:paraId="074A0E55" w14:textId="1F724EAD">
      <w:pPr>
        <w:pStyle w:val="BodyText"/>
        <w:rPr>
          <w:color w:val="000000" w:themeColor="text1" w:themeTint="FF" w:themeShade="FF"/>
        </w:rPr>
      </w:pPr>
      <w:r w:rsidRPr="44CBB9DE" w:rsidR="44CBB9DE">
        <w:rPr>
          <w:color w:val="000000" w:themeColor="text1" w:themeTint="FF" w:themeShade="FF"/>
        </w:rPr>
        <w:t>Analistas:</w:t>
      </w:r>
    </w:p>
    <w:p w:rsidR="44CBB9DE" w:rsidP="44CBB9DE" w:rsidRDefault="44CBB9DE" w14:paraId="654F291E" w14:textId="1294519A">
      <w:pPr>
        <w:pStyle w:val="BodyText"/>
      </w:pPr>
      <w:r w:rsidRPr="44CBB9DE" w:rsidR="44CBB9DE">
        <w:rPr>
          <w:color w:val="000000" w:themeColor="text1" w:themeTint="FF" w:themeShade="FF"/>
        </w:rPr>
        <w:t xml:space="preserve">Ângelo </w:t>
      </w:r>
      <w:proofErr w:type="spellStart"/>
      <w:r w:rsidRPr="44CBB9DE" w:rsidR="44CBB9DE">
        <w:rPr>
          <w:color w:val="000000" w:themeColor="text1" w:themeTint="FF" w:themeShade="FF"/>
        </w:rPr>
        <w:t>Soldati</w:t>
      </w:r>
      <w:proofErr w:type="spellEnd"/>
      <w:r w:rsidRPr="44CBB9DE" w:rsidR="44CBB9DE">
        <w:rPr>
          <w:color w:val="000000" w:themeColor="text1" w:themeTint="FF" w:themeShade="FF"/>
        </w:rPr>
        <w:t xml:space="preserve"> </w:t>
      </w:r>
      <w:proofErr w:type="spellStart"/>
      <w:r w:rsidRPr="44CBB9DE" w:rsidR="44CBB9DE">
        <w:rPr>
          <w:color w:val="000000" w:themeColor="text1" w:themeTint="FF" w:themeShade="FF"/>
        </w:rPr>
        <w:t>Lavorato</w:t>
      </w:r>
      <w:proofErr w:type="spellEnd"/>
      <w:r w:rsidRPr="44CBB9DE" w:rsidR="44CBB9DE">
        <w:rPr>
          <w:color w:val="000000" w:themeColor="text1" w:themeTint="FF" w:themeShade="FF"/>
        </w:rPr>
        <w:t xml:space="preserve"> </w:t>
      </w:r>
    </w:p>
    <w:p w:rsidR="44CBB9DE" w:rsidP="44CBB9DE" w:rsidRDefault="44CBB9DE" w14:noSpellErr="1" w14:paraId="0B356BEA" w14:textId="4185A166">
      <w:pPr>
        <w:pStyle w:val="BodyText"/>
        <w:rPr>
          <w:color w:val="000000" w:themeColor="text1" w:themeTint="FF" w:themeShade="FF"/>
        </w:rPr>
      </w:pPr>
      <w:r w:rsidRPr="44CBB9DE" w:rsidR="44CBB9DE">
        <w:rPr>
          <w:color w:val="000000" w:themeColor="text1" w:themeTint="FF" w:themeShade="FF"/>
        </w:rPr>
        <w:t>Renan Ribeiro Rocha</w:t>
      </w:r>
    </w:p>
    <w:p xmlns:wp14="http://schemas.microsoft.com/office/word/2010/wordml" w:rsidR="00BC258B" w:rsidRDefault="00BC258B" w14:paraId="2599A8C5" wp14:textId="77777777">
      <w:pPr>
        <w:pStyle w:val="Ttulo2"/>
        <w:spacing w:before="40" w:after="40"/>
        <w:jc w:val="right"/>
        <w:rPr>
          <w:b/>
          <w:bCs/>
        </w:rPr>
      </w:pPr>
    </w:p>
    <w:p xmlns:wp14="http://schemas.microsoft.com/office/word/2010/wordml" w:rsidR="00BC258B" w:rsidRDefault="00BC258B" w14:paraId="421725F5" wp14:textId="77777777">
      <w:pPr>
        <w:pStyle w:val="Ttulo2"/>
        <w:spacing w:before="40" w:after="40"/>
        <w:jc w:val="right"/>
      </w:pPr>
    </w:p>
    <w:p xmlns:wp14="http://schemas.microsoft.com/office/word/2010/wordml" w:rsidR="00BC258B" w:rsidP="44CBB9DE" w:rsidRDefault="00BC258B" w14:paraId="7DD4D4B2" wp14:textId="011FE7D1">
      <w:pPr>
        <w:pStyle w:val="CTMISInstrues"/>
        <w:spacing w:before="120"/>
      </w:pPr>
      <w:r w:rsidR="44CBB9DE">
        <w:rPr/>
        <w:t xml:space="preserve"> </w:t>
      </w:r>
    </w:p>
    <w:p xmlns:wp14="http://schemas.microsoft.com/office/word/2010/wordml" w:rsidR="00BC258B" w:rsidRDefault="00BC258B" w14:paraId="57A92137" wp14:textId="77777777">
      <w:pPr>
        <w:rPr>
          <w:sz w:val="28"/>
          <w:szCs w:val="28"/>
        </w:rPr>
        <w:sectPr w:rsidR="00BC258B" w:rsidSect="001874A1">
          <w:headerReference w:type="first" r:id="rId8"/>
          <w:footerReference w:type="first" r:id="rId9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</w:p>
    <w:p xmlns:wp14="http://schemas.microsoft.com/office/word/2010/wordml" w:rsidR="00BC258B" w:rsidRDefault="00BC258B" w14:paraId="3C6731CA" wp14:textId="77777777">
      <w:pPr>
        <w:pStyle w:val="BodyText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xmlns:wp14="http://schemas.microsoft.com/office/word/2010/wordml" w:rsidR="00BC258B" w:rsidRDefault="00BC258B" w14:paraId="18EF4E7F" wp14:textId="77777777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xmlns:wp14="http://schemas.microsoft.com/office/word/2010/wordml" w:rsidR="00BC258B" w:rsidTr="44CBB9DE" w14:paraId="7C91599E" wp14:textId="77777777">
        <w:trPr>
          <w:trHeight w:val="320"/>
        </w:trPr>
        <w:tc>
          <w:tcPr>
            <w:tcW w:w="15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23FE6AA4" wp14:textId="77777777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24492DD7" wp14:textId="77777777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5766195F" wp14:textId="77777777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BC258B" w:rsidRDefault="00BC258B" w14:paraId="01D0B868" wp14:textId="77777777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xmlns:wp14="http://schemas.microsoft.com/office/word/2010/wordml" w:rsidR="00BC258B" w:rsidTr="44CBB9DE" w14:paraId="5F854520" wp14:textId="77777777">
        <w:trPr>
          <w:trHeight w:val="752"/>
        </w:trPr>
        <w:tc>
          <w:tcPr>
            <w:tcW w:w="15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P="44CBB9DE" w:rsidRDefault="00BC258B" w14:paraId="56A36E58" w14:noSpellErr="1" wp14:textId="380D2AD5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 w:rsidRPr="44CBB9DE" w:rsidR="44CBB9DE">
              <w:rPr>
                <w:color w:val="auto"/>
                <w:lang w:val="pt-BR"/>
              </w:rPr>
              <w:t>06</w:t>
            </w:r>
            <w:r w:rsidRPr="44CBB9DE" w:rsidR="44CBB9DE">
              <w:rPr>
                <w:color w:val="auto"/>
                <w:lang w:val="pt-BR"/>
              </w:rPr>
              <w:t>/</w:t>
            </w:r>
            <w:r w:rsidRPr="44CBB9DE" w:rsidR="44CBB9DE">
              <w:rPr>
                <w:color w:val="auto"/>
                <w:lang w:val="pt-BR"/>
              </w:rPr>
              <w:t>2017</w:t>
            </w:r>
          </w:p>
        </w:tc>
        <w:tc>
          <w:tcPr>
            <w:tcW w:w="99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P="44CBB9DE" w:rsidRDefault="00BC258B" w14:paraId="17872755" wp14:textId="3C1EDC4B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 w:rsidRPr="44CBB9DE" w:rsidR="44CBB9DE">
              <w:rPr>
                <w:color w:val="auto"/>
                <w:lang w:val="pt-BR"/>
              </w:rPr>
              <w:t>1.0</w:t>
            </w:r>
          </w:p>
        </w:tc>
        <w:tc>
          <w:tcPr>
            <w:tcW w:w="425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P="44CBB9DE" w:rsidRDefault="00BC258B" w14:paraId="58F3956A" w14:noSpellErr="1" wp14:textId="0E4507DB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 w:rsidRPr="44CBB9DE" w:rsidR="44CBB9DE">
              <w:rPr>
                <w:color w:val="auto"/>
                <w:lang w:val="pt-BR"/>
              </w:rPr>
              <w:t>Criação e planejamento do plano de teste.</w:t>
            </w:r>
          </w:p>
        </w:tc>
        <w:tc>
          <w:tcPr>
            <w:tcW w:w="29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BC258B" w:rsidP="44CBB9DE" w:rsidRDefault="00BC258B" w14:paraId="15E2E9E0" wp14:textId="2C1DB0C6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 w:rsidRPr="44CBB9DE" w:rsidR="44CBB9DE">
              <w:rPr>
                <w:color w:val="auto"/>
                <w:lang w:val="pt-BR"/>
              </w:rPr>
              <w:t>Renan Ribeiro</w:t>
            </w:r>
            <w:r w:rsidRPr="44CBB9DE" w:rsidR="44CBB9DE">
              <w:rPr>
                <w:color w:val="auto"/>
                <w:lang w:val="pt-BR"/>
              </w:rPr>
              <w:t>, Â</w:t>
            </w:r>
            <w:r w:rsidRPr="44CBB9DE" w:rsidR="44CBB9DE">
              <w:rPr>
                <w:color w:val="auto"/>
                <w:lang w:val="pt-BR"/>
              </w:rPr>
              <w:t>ngelo</w:t>
            </w:r>
            <w:r w:rsidRPr="44CBB9DE" w:rsidR="44CBB9DE">
              <w:rPr>
                <w:color w:val="auto"/>
                <w:lang w:val="pt-BR"/>
              </w:rPr>
              <w:t xml:space="preserve"> </w:t>
            </w:r>
            <w:proofErr w:type="spellStart"/>
            <w:r w:rsidRPr="44CBB9DE" w:rsidR="44CBB9DE">
              <w:rPr>
                <w:color w:val="auto"/>
                <w:lang w:val="pt-BR"/>
              </w:rPr>
              <w:t>Soldati</w:t>
            </w:r>
            <w:proofErr w:type="spellEnd"/>
            <w:r w:rsidRPr="44CBB9DE" w:rsidR="44CBB9DE">
              <w:rPr>
                <w:color w:val="auto"/>
                <w:lang w:val="pt-BR"/>
              </w:rPr>
              <w:t>.</w:t>
            </w:r>
          </w:p>
        </w:tc>
      </w:tr>
      <w:tr xmlns:wp14="http://schemas.microsoft.com/office/word/2010/wordml" w:rsidR="00BC258B" w:rsidTr="44CBB9DE" w14:paraId="53DCA1B9" wp14:textId="77777777">
        <w:trPr>
          <w:trHeight w:val="320"/>
        </w:trPr>
        <w:tc>
          <w:tcPr>
            <w:tcW w:w="15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50D8C363" wp14:textId="77777777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162C0586" wp14:textId="77777777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3463B837" wp14:textId="77777777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BC258B" w:rsidRDefault="00BC258B" w14:paraId="778B2F01" wp14:textId="77777777">
            <w:pPr>
              <w:pStyle w:val="CTMISTabela"/>
              <w:snapToGrid w:val="0"/>
              <w:rPr>
                <w:lang w:val="pt-BR"/>
              </w:rPr>
            </w:pPr>
          </w:p>
        </w:tc>
      </w:tr>
      <w:tr xmlns:wp14="http://schemas.microsoft.com/office/word/2010/wordml" w:rsidR="00BC258B" w:rsidTr="44CBB9DE" w14:paraId="5A7CE00D" wp14:textId="77777777">
        <w:trPr>
          <w:trHeight w:val="320"/>
        </w:trPr>
        <w:tc>
          <w:tcPr>
            <w:tcW w:w="156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6D8076FD" wp14:textId="77777777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681F3AC3" wp14:textId="77777777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3FEA817B" wp14:textId="77777777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BC258B" w:rsidRDefault="00BC258B" w14:paraId="241AA8F4" wp14:textId="77777777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xmlns:wp14="http://schemas.microsoft.com/office/word/2010/wordml" w:rsidR="00BC258B" w:rsidRDefault="00BC258B" w14:paraId="1B6F1030" wp14:textId="77777777">
      <w:pPr>
        <w:pStyle w:val="CTMISCorpo1"/>
        <w:jc w:val="center"/>
        <w:rPr>
          <w:sz w:val="28"/>
          <w:szCs w:val="28"/>
        </w:rPr>
      </w:pPr>
    </w:p>
    <w:p xmlns:wp14="http://schemas.microsoft.com/office/word/2010/wordml" w:rsidR="002E7503" w:rsidRDefault="002E7503" w14:paraId="5A5A6361" wp14:textId="77777777">
      <w:pPr>
        <w:pStyle w:val="CTMISCorpo1"/>
        <w:jc w:val="center"/>
        <w:rPr>
          <w:sz w:val="28"/>
          <w:szCs w:val="28"/>
        </w:rPr>
      </w:pPr>
    </w:p>
    <w:p xmlns:wp14="http://schemas.microsoft.com/office/word/2010/wordml" w:rsidR="002E7503" w:rsidRDefault="002E7503" w14:paraId="64ECDFAF" wp14:textId="77777777">
      <w:pPr>
        <w:pStyle w:val="CTMISCorpo1"/>
        <w:jc w:val="center"/>
        <w:rPr>
          <w:sz w:val="28"/>
          <w:szCs w:val="28"/>
        </w:rPr>
        <w:sectPr w:rsidR="002E7503" w:rsidSect="000B412C">
          <w:headerReference w:type="default" r:id="rId10"/>
          <w:footerReference w:type="default" r:id="rId11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titlePg/>
          <w:docGrid w:linePitch="326"/>
        </w:sectPr>
      </w:pPr>
    </w:p>
    <w:p xmlns:wp14="http://schemas.microsoft.com/office/word/2010/wordml" w:rsidR="00BC258B" w:rsidRDefault="00BC258B" w14:paraId="4C90A7D8" wp14:textId="77777777">
      <w:pPr>
        <w:pStyle w:val="CTMISCorpo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xmlns:wp14="http://schemas.microsoft.com/office/word/2010/wordml" w:rsidR="001874A1" w:rsidRDefault="001874A1" w14:paraId="06D24999" wp14:textId="77777777">
      <w:pPr>
        <w:pStyle w:val="CTMISCorpo1"/>
        <w:jc w:val="center"/>
        <w:rPr>
          <w:sz w:val="28"/>
          <w:szCs w:val="28"/>
        </w:rPr>
      </w:pPr>
    </w:p>
    <w:p xmlns:wp14="http://schemas.microsoft.com/office/word/2010/wordml" w:rsidR="0034682D" w:rsidRDefault="00830FAE" w14:paraId="6943B902" wp14:textId="77777777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 w:rsidR="00BC258B">
        <w:instrText xml:space="preserve"> TOC \o "1-9" \t "CTM/IS Nível 1;1;Título 1;1;CTM/IS Nível 2;2;Título 2;2;CTM/IS Nível 3;3;Título 3;3" \h</w:instrText>
      </w:r>
      <w:r>
        <w:fldChar w:fldCharType="separate"/>
      </w:r>
      <w:hyperlink w:history="1" w:anchor="_Toc350247348">
        <w:r w:rsidRPr="00913579" w:rsidR="0034682D">
          <w:rPr>
            <w:rStyle w:val="Hyperlink"/>
            <w:noProof/>
          </w:rPr>
          <w:t>1.</w:t>
        </w:r>
        <w:r w:rsidR="0034682D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Introdução</w:t>
        </w:r>
        <w:r w:rsidR="0034682D">
          <w:rPr>
            <w:noProof/>
          </w:rPr>
          <w:tab/>
        </w:r>
        <w:r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4682D">
          <w:rPr>
            <w:noProof/>
          </w:rPr>
          <w:t>4</w:t>
        </w:r>
        <w:r>
          <w:rPr>
            <w:noProof/>
          </w:rPr>
          <w:fldChar w:fldCharType="end"/>
        </w:r>
      </w:hyperlink>
    </w:p>
    <w:p xmlns:wp14="http://schemas.microsoft.com/office/word/2010/wordml" w:rsidR="0034682D" w:rsidRDefault="004E1AC6" w14:paraId="618B5DF4" wp14:textId="77777777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history="1" w:anchor="_Toc350247349">
        <w:r w:rsidRPr="00913579" w:rsidR="0034682D">
          <w:rPr>
            <w:rStyle w:val="Hyperlink"/>
            <w:noProof/>
          </w:rPr>
          <w:t>1.1.</w:t>
        </w:r>
        <w:r w:rsidR="0034682D"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Escopo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_Toc350247349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="0034682D" w:rsidRDefault="004E1AC6" w14:paraId="409E7ECA" wp14:textId="77777777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history="1" w:anchor="_Toc350247350">
        <w:r w:rsidRPr="00913579" w:rsidR="0034682D">
          <w:rPr>
            <w:rStyle w:val="Hyperlink"/>
            <w:noProof/>
          </w:rPr>
          <w:t>2.</w:t>
        </w:r>
        <w:r w:rsidR="0034682D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Estágios de Teste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_Toc350247350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="0034682D" w:rsidRDefault="004E1AC6" w14:paraId="5D17CCBC" wp14:textId="77777777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history="1" w:anchor="_Toc350247351">
        <w:r w:rsidRPr="00913579" w:rsidR="0034682D">
          <w:rPr>
            <w:rStyle w:val="Hyperlink"/>
            <w:noProof/>
          </w:rPr>
          <w:t>3.</w:t>
        </w:r>
        <w:r w:rsidR="0034682D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Tipos de Testes</w:t>
        </w:r>
        <w:bookmarkStart w:name="_GoBack" w:id="0"/>
        <w:bookmarkEnd w:id="0"/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_Toc350247351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4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="0034682D" w:rsidRDefault="004E1AC6" w14:paraId="45A2A5E4" wp14:textId="77777777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history="1" w:anchor="_Toc350247352">
        <w:r w:rsidRPr="00913579" w:rsidR="0034682D">
          <w:rPr>
            <w:rStyle w:val="Hyperlink"/>
            <w:noProof/>
          </w:rPr>
          <w:t>4.</w:t>
        </w:r>
        <w:r w:rsidR="0034682D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Recursos necessários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_Toc350247352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="0034682D" w:rsidRDefault="004E1AC6" w14:paraId="463F33C5" wp14:textId="77777777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history="1" w:anchor="_Toc350247353">
        <w:r w:rsidRPr="00913579" w:rsidR="0034682D">
          <w:rPr>
            <w:rStyle w:val="Hyperlink"/>
            <w:noProof/>
          </w:rPr>
          <w:t>4.1.</w:t>
        </w:r>
        <w:r w:rsidR="0034682D"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Recursos Humanos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_Toc350247353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="0034682D" w:rsidRDefault="004E1AC6" w14:paraId="435E52F3" wp14:textId="77777777">
      <w:pPr>
        <w:pStyle w:val="TOC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history="1" w:anchor="_Toc350247354">
        <w:r w:rsidRPr="00913579" w:rsidR="0034682D">
          <w:rPr>
            <w:rStyle w:val="Hyperlink"/>
            <w:noProof/>
          </w:rPr>
          <w:t>4.2.</w:t>
        </w:r>
        <w:r w:rsidR="0034682D">
          <w:rPr>
            <w:rFonts w:asciiTheme="minorHAnsi" w:hAnsiTheme="minorHAnsi" w:eastAsiaTheme="minorEastAsia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Recursos Computacionais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_Toc350247354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="0034682D" w:rsidRDefault="004E1AC6" w14:paraId="4794D52A" wp14:textId="77777777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history="1" w:anchor="_Toc350247355">
        <w:r w:rsidRPr="00913579" w:rsidR="0034682D">
          <w:rPr>
            <w:rStyle w:val="Hyperlink"/>
            <w:noProof/>
          </w:rPr>
          <w:t>5.</w:t>
        </w:r>
        <w:r w:rsidR="0034682D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Riscos e Restrições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_Toc350247355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Pr="00C02417" w:rsidR="00C02417" w:rsidP="00C02417" w:rsidRDefault="004E1AC6" w14:paraId="61D12470" wp14:textId="77777777">
      <w:pPr>
        <w:pStyle w:val="TOC1"/>
        <w:tabs>
          <w:tab w:val="left" w:pos="480"/>
          <w:tab w:val="right" w:leader="dot" w:pos="9015"/>
        </w:tabs>
        <w:rPr>
          <w:noProof/>
        </w:rPr>
      </w:pPr>
      <w:hyperlink w:history="1" w:anchor="_Toc350247356">
        <w:r w:rsidRPr="00913579" w:rsidR="0034682D">
          <w:rPr>
            <w:rStyle w:val="Hyperlink"/>
            <w:noProof/>
          </w:rPr>
          <w:t>6.</w:t>
        </w:r>
        <w:r w:rsidR="0034682D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Produtos Gerados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_Toc350247356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="0034682D" w:rsidRDefault="004E1AC6" w14:paraId="447529C3" wp14:textId="77777777">
      <w:pPr>
        <w:pStyle w:val="TOC1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history="1" w:anchor="_Toc350247357">
        <w:r w:rsidRPr="00913579" w:rsidR="0034682D">
          <w:rPr>
            <w:rStyle w:val="Hyperlink"/>
            <w:noProof/>
          </w:rPr>
          <w:t>7.</w:t>
        </w:r>
        <w:r w:rsidR="0034682D">
          <w:rPr>
            <w:rFonts w:asciiTheme="minorHAnsi" w:hAnsiTheme="minorHAnsi" w:eastAsiaTheme="minorEastAsia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913579" w:rsidR="0034682D">
          <w:rPr>
            <w:rStyle w:val="Hyperlink"/>
            <w:noProof/>
          </w:rPr>
          <w:t>Referências</w:t>
        </w:r>
        <w:r w:rsidR="0034682D">
          <w:rPr>
            <w:noProof/>
          </w:rPr>
          <w:tab/>
        </w:r>
        <w:r w:rsidR="00830FAE">
          <w:rPr>
            <w:noProof/>
          </w:rPr>
          <w:fldChar w:fldCharType="begin"/>
        </w:r>
        <w:r w:rsidR="0034682D">
          <w:rPr>
            <w:noProof/>
          </w:rPr>
          <w:instrText xml:space="preserve"> PAGEREF _Toc350247357 \h </w:instrText>
        </w:r>
        <w:r w:rsidR="00830FAE">
          <w:rPr>
            <w:noProof/>
          </w:rPr>
        </w:r>
        <w:r w:rsidR="00830FAE">
          <w:rPr>
            <w:noProof/>
          </w:rPr>
          <w:fldChar w:fldCharType="separate"/>
        </w:r>
        <w:r w:rsidR="0034682D">
          <w:rPr>
            <w:noProof/>
          </w:rPr>
          <w:t>5</w:t>
        </w:r>
        <w:r w:rsidR="00830FAE">
          <w:rPr>
            <w:noProof/>
          </w:rPr>
          <w:fldChar w:fldCharType="end"/>
        </w:r>
      </w:hyperlink>
    </w:p>
    <w:p xmlns:wp14="http://schemas.microsoft.com/office/word/2010/wordml" w:rsidR="00BC258B" w:rsidRDefault="00830FAE" w14:paraId="5994D6D2" wp14:textId="77777777">
      <w:pPr>
        <w:pStyle w:val="TOC1"/>
        <w:tabs>
          <w:tab w:val="right" w:leader="dot" w:pos="13957"/>
        </w:tabs>
        <w:sectPr w:rsidR="00BC258B" w:rsidSect="001874A1">
          <w:headerReference w:type="default" r:id="rId12"/>
          <w:footerReference w:type="default" r:id="rId13"/>
          <w:footnotePr>
            <w:pos w:val="beneathText"/>
          </w:footnotePr>
          <w:pgSz w:w="11905" w:h="16837" w:orient="portrait"/>
          <w:pgMar w:top="1440" w:right="1440" w:bottom="1440" w:left="1440" w:header="720" w:footer="720" w:gutter="0"/>
          <w:cols w:space="720"/>
          <w:docGrid w:linePitch="326"/>
        </w:sectPr>
      </w:pPr>
      <w:r>
        <w:fldChar w:fldCharType="end"/>
      </w:r>
    </w:p>
    <w:p xmlns:wp14="http://schemas.microsoft.com/office/word/2010/wordml" w:rsidR="00BC258B" w:rsidRDefault="00830FAE" w14:paraId="6E056989" wp14:textId="77777777">
      <w:pPr>
        <w:pStyle w:val="Ttulo2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4B2DB2">
        <w:t>Plano de Testes</w:t>
      </w:r>
      <w:r>
        <w:fldChar w:fldCharType="end"/>
      </w:r>
    </w:p>
    <w:p xmlns:wp14="http://schemas.microsoft.com/office/word/2010/wordml" w:rsidR="00BC258B" w:rsidRDefault="00BC258B" w14:paraId="018C39EA" wp14:textId="77777777">
      <w:pPr>
        <w:pStyle w:val="CTMISNvel1"/>
        <w:tabs>
          <w:tab w:val="left" w:pos="360"/>
        </w:tabs>
      </w:pPr>
      <w:bookmarkStart w:name="_Toc350247348" w:id="1"/>
      <w:r>
        <w:t>Introdução</w:t>
      </w:r>
      <w:bookmarkEnd w:id="1"/>
    </w:p>
    <w:p xmlns:wp14="http://schemas.microsoft.com/office/word/2010/wordml" w:rsidR="00BC258B" w:rsidRDefault="00BC258B" w14:paraId="7097E4DA" wp14:textId="77777777">
      <w:pPr>
        <w:pStyle w:val="CTMISCorpo1"/>
      </w:pPr>
      <w:r>
        <w:t>Este documento relaciona os casos de uso a serem testados, os estágios de testes, método de qualificação, det</w:t>
      </w:r>
      <w:r w:rsidR="0017478B">
        <w:t xml:space="preserve">alhamento dos tipos de testes, </w:t>
      </w:r>
      <w:r>
        <w:t>alvo</w:t>
      </w:r>
      <w:r w:rsidR="0017478B">
        <w:t>s</w:t>
      </w:r>
      <w:r>
        <w:t xml:space="preserve"> de testes, a estratégia adotada para a execução dos testes, os recursos</w:t>
      </w:r>
      <w:r w:rsidR="00EC790C">
        <w:t xml:space="preserve"> </w:t>
      </w:r>
      <w:r>
        <w:t>humanos necessários, bem como os produtos que serão gerados.</w:t>
      </w:r>
    </w:p>
    <w:p xmlns:wp14="http://schemas.microsoft.com/office/word/2010/wordml" w:rsidRPr="00C35FB1" w:rsidR="00C35FB1" w:rsidP="00C35FB1" w:rsidRDefault="00C35FB1" wp14:textId="77777777" wp14:noSpellErr="1" w14:paraId="54F6048E">
      <w:pPr>
        <w:pStyle w:val="CTMISNvel2"/>
        <w:numPr>
          <w:ilvl w:val="1"/>
          <w:numId w:val="4"/>
        </w:numPr>
        <w:rPr/>
      </w:pPr>
      <w:bookmarkStart w:name="_Toc115594952" w:id="2"/>
      <w:bookmarkStart w:name="_Toc115603040" w:id="3"/>
      <w:bookmarkStart w:name="_Toc117999318" w:id="4"/>
      <w:bookmarkStart w:name="_Toc350247349" w:id="5"/>
      <w:bookmarkStart w:name="_Toc456598589" w:id="6"/>
      <w:bookmarkStart w:name="_Toc456600920" w:id="7"/>
      <w:bookmarkStart w:name="_Toc527373895" w:id="8"/>
      <w:bookmarkStart w:name="_Toc22983970" w:id="9"/>
      <w:r w:rsidRPr="00C35FB1">
        <w:rPr/>
        <w:t>Escopo</w:t>
      </w:r>
      <w:bookmarkEnd w:id="2"/>
      <w:bookmarkEnd w:id="3"/>
      <w:bookmarkEnd w:id="4"/>
      <w:bookmarkEnd w:id="5"/>
    </w:p>
    <w:p xmlns:wp14="http://schemas.microsoft.com/office/word/2010/wordml" w:rsidRPr="00C35FB1" w:rsidR="00C35FB1" w:rsidP="44CBB9DE" w:rsidRDefault="00C35FB1" wp14:noSpellErr="1" w14:paraId="7B3BA577" wp14:textId="0F38C218">
      <w:pPr>
        <w:ind w:left="720"/>
        <w:rPr>
          <w:noProof w:val="0"/>
          <w:lang w:val="pt-BR"/>
        </w:rPr>
      </w:pPr>
      <w:r w:rsidRPr="44CBB9DE" w:rsidR="44CBB9DE">
        <w:rPr>
          <w:rFonts w:ascii="Arial" w:hAnsi="Arial" w:eastAsia="Arial" w:cs="Arial"/>
          <w:noProof w:val="0"/>
          <w:sz w:val="20"/>
          <w:szCs w:val="20"/>
          <w:lang w:val="pt-BR"/>
        </w:rPr>
        <w:t>E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ste documento descreve o plano para testar o software RAF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. Um sistema financeiro de mercearia voltado para o controle de mercadorias e 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emissão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 de notas fiscais,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 existentes do projeto e os componentes de software que devem ser testados.</w:t>
      </w:r>
    </w:p>
    <w:p xmlns:wp14="http://schemas.microsoft.com/office/word/2010/wordml" w:rsidRPr="00C35FB1" w:rsidR="00C35FB1" w:rsidP="44CBB9DE" w:rsidRDefault="00C35FB1" wp14:noSpellErr="1" w14:paraId="5311B424" wp14:textId="3C9C9916">
      <w:pPr>
        <w:pStyle w:val="ListParagraph"/>
        <w:numPr>
          <w:ilvl w:val="1"/>
          <w:numId w:val="47"/>
        </w:numPr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   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 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Listar os requisitos de teste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.</w:t>
      </w:r>
    </w:p>
    <w:p xmlns:wp14="http://schemas.microsoft.com/office/word/2010/wordml" w:rsidRPr="00C35FB1" w:rsidR="00C35FB1" w:rsidP="44CBB9DE" w:rsidRDefault="00C35FB1" w14:paraId="06C0470B" wp14:textId="5F6D1DCD">
      <w:pPr>
        <w:pStyle w:val="ListParagraph"/>
        <w:numPr>
          <w:ilvl w:val="1"/>
          <w:numId w:val="47"/>
        </w:numPr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    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De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screver as estratégias de teste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.</w:t>
      </w:r>
    </w:p>
    <w:p xmlns:wp14="http://schemas.microsoft.com/office/word/2010/wordml" w:rsidRPr="00C35FB1" w:rsidR="00C35FB1" w:rsidP="44CBB9DE" w:rsidRDefault="00C35FB1" wp14:noSpellErr="1" w14:paraId="57B36F1A" wp14:textId="0C19FA64">
      <w:pPr>
        <w:pStyle w:val="ListParagraph"/>
        <w:numPr>
          <w:ilvl w:val="1"/>
          <w:numId w:val="47"/>
        </w:numPr>
        <w:rPr>
          <w:noProof w:val="0"/>
          <w:color w:val="000000" w:themeColor="text1" w:themeTint="FF" w:themeShade="FF"/>
          <w:sz w:val="24"/>
          <w:szCs w:val="24"/>
          <w:lang w:val="pt-BR" w:eastAsia="ar-SA"/>
        </w:rPr>
      </w:pP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    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Identificar os recursos requeridos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.</w:t>
      </w:r>
    </w:p>
    <w:p xmlns:wp14="http://schemas.microsoft.com/office/word/2010/wordml" w:rsidRPr="00C35FB1" w:rsidR="00C35FB1" w:rsidP="44CBB9DE" w:rsidRDefault="00C35FB1" wp14:noSpellErr="1" w14:paraId="58932F4B" wp14:textId="7C069589">
      <w:pPr>
        <w:pStyle w:val="ListParagraph"/>
        <w:numPr>
          <w:ilvl w:val="1"/>
          <w:numId w:val="47"/>
        </w:numPr>
        <w:rPr>
          <w:color w:val="000000" w:themeColor="text1" w:themeTint="FF" w:themeShade="FF"/>
          <w:sz w:val="24"/>
          <w:szCs w:val="24"/>
        </w:rPr>
      </w:pP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   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 xml:space="preserve"> </w:t>
      </w:r>
      <w:r w:rsidRPr="44CBB9DE" w:rsidR="44CBB9DE">
        <w:rPr>
          <w:rFonts w:ascii="Arial" w:hAnsi="Arial" w:eastAsia="Times New Roman" w:cs="Times New Roman"/>
          <w:noProof w:val="0"/>
          <w:lang w:val="pt-BR" w:eastAsia="ar-SA"/>
        </w:rPr>
        <w:t>Listar os elementos de produto de trabalho das tarefas de teste.</w:t>
      </w:r>
    </w:p>
    <w:p xmlns:wp14="http://schemas.microsoft.com/office/word/2010/wordml" w:rsidRPr="00C35FB1" w:rsidR="00C35FB1" w:rsidP="44CBB9DE" w:rsidRDefault="00C35FB1" w14:paraId="24C542D1" wp14:textId="54D1D24D">
      <w:pPr>
        <w:jc w:val="both"/>
      </w:pPr>
      <w:r w:rsidRPr="44CBB9DE" w:rsidR="44CBB9DE">
        <w:rPr>
          <w:noProof w:val="0"/>
          <w:lang w:val="pt-BR"/>
        </w:rPr>
        <w:t xml:space="preserve"> </w:t>
      </w:r>
    </w:p>
    <w:p xmlns:wp14="http://schemas.microsoft.com/office/word/2010/wordml" w:rsidRPr="00C35FB1" w:rsidR="00C35FB1" w:rsidP="44CBB9DE" w:rsidRDefault="00C35FB1" wp14:noSpellErr="1" w14:paraId="5D7ECB35" wp14:textId="69603036">
      <w:pPr>
        <w:pStyle w:val="CTMISCorpo1"/>
        <w:rPr>
          <w:color w:val="0000FF"/>
        </w:rPr>
      </w:pPr>
    </w:p>
    <w:p w:rsidR="44CBB9DE" w:rsidP="44CBB9DE" w:rsidRDefault="44CBB9DE" w14:noSpellErr="1" w14:paraId="4B083ADD" w14:textId="0F44066C">
      <w:pPr>
        <w:pStyle w:val="CTMISCorpo1"/>
        <w:rPr>
          <w:color w:val="0000FF"/>
        </w:rPr>
      </w:pPr>
    </w:p>
    <w:p xmlns:wp14="http://schemas.microsoft.com/office/word/2010/wordml" w:rsidR="00BC258B" w:rsidRDefault="00BC258B" w14:paraId="554137A1" wp14:textId="77777777">
      <w:pPr>
        <w:pStyle w:val="CTMISNvel1"/>
        <w:tabs>
          <w:tab w:val="left" w:pos="360"/>
        </w:tabs>
      </w:pPr>
      <w:bookmarkStart w:name="_Toc350247350" w:id="10"/>
      <w:bookmarkEnd w:id="6"/>
      <w:bookmarkEnd w:id="7"/>
      <w:bookmarkEnd w:id="8"/>
      <w:bookmarkEnd w:id="9"/>
      <w:r>
        <w:t>Estágios de Teste</w:t>
      </w:r>
      <w:bookmarkEnd w:id="10"/>
    </w:p>
    <w:p xmlns:wp14="http://schemas.microsoft.com/office/word/2010/wordml" w:rsidR="00BC258B" w:rsidP="44CBB9DE" w:rsidRDefault="00BC258B" w14:paraId="44C4F9B8" wp14:noSpellErr="1" wp14:textId="7A5A2706">
      <w:pPr>
        <w:pStyle w:val="CTMISCorpo1"/>
        <w:rPr>
          <w:color w:val="000000" w:themeColor="text1" w:themeTint="FF" w:themeShade="FF"/>
        </w:rPr>
      </w:pPr>
      <w:r w:rsidRPr="44CBB9DE" w:rsidR="44CBB9DE">
        <w:rPr>
          <w:color w:val="000000" w:themeColor="text1" w:themeTint="FF" w:themeShade="FF"/>
        </w:rPr>
        <w:t>Definem o momento do ciclo de vida do software em que são realizados</w:t>
      </w:r>
      <w:r w:rsidRPr="44CBB9DE" w:rsidR="44CBB9DE">
        <w:rPr>
          <w:color w:val="000000" w:themeColor="text1" w:themeTint="FF" w:themeShade="FF"/>
        </w:rPr>
        <w:t xml:space="preserve"> </w:t>
      </w:r>
      <w:r w:rsidRPr="44CBB9DE" w:rsidR="44CBB9DE">
        <w:rPr>
          <w:color w:val="000000" w:themeColor="text1" w:themeTint="FF" w:themeShade="FF"/>
        </w:rPr>
        <w:t>testes</w:t>
      </w:r>
      <w:r w:rsidR="44CBB9DE">
        <w:rPr/>
        <w:t xml:space="preserve"> por pessoas diferentes daquelas que o programaram. Entretanto, considerando a divisão das tarefas de teste em quatro níveis relacionados ao escopo do software, estão previstos para o projeto</w:t>
      </w:r>
      <w:r w:rsidR="44CBB9DE">
        <w:rPr/>
        <w:t xml:space="preserve"> </w:t>
      </w:r>
      <w:r w:rsidRPr="44CBB9DE" w:rsidR="44CBB9DE">
        <w:rPr>
          <w:b w:val="1"/>
          <w:bCs w:val="1"/>
          <w:color w:val="000000" w:themeColor="text1" w:themeTint="FF" w:themeShade="FF"/>
        </w:rPr>
        <w:t>RAF</w:t>
      </w:r>
      <w:r w:rsidRPr="44CBB9DE" w:rsidR="44CBB9DE">
        <w:rPr>
          <w:color w:val="000000" w:themeColor="text1" w:themeTint="FF" w:themeShade="FF"/>
        </w:rPr>
        <w:t xml:space="preserve"> os seguintes estágios de teste: </w:t>
      </w:r>
    </w:p>
    <w:p xmlns:wp14="http://schemas.microsoft.com/office/word/2010/wordml" w:rsidRPr="005102A5" w:rsidR="00BC258B" w:rsidRDefault="00BC258B" w14:paraId="788030F8" wp14:textId="77777777">
      <w:pPr>
        <w:pStyle w:val="ISO9000Corpo"/>
        <w:numPr>
          <w:ilvl w:val="0"/>
          <w:numId w:val="3"/>
        </w:numPr>
        <w:tabs>
          <w:tab w:val="left" w:pos="785"/>
        </w:tabs>
        <w:ind w:left="785"/>
      </w:pPr>
      <w:r w:rsidRPr="005102A5">
        <w:t>Teste de Integração: são realizados para verificar basicamente se as unidades testadas de forma individual executam corretamente quando colocadas juntas, isto é, quando integradas</w:t>
      </w:r>
      <w:r w:rsidRPr="005102A5" w:rsidR="0017478B">
        <w:t>. Os testes são realizados pelo</w:t>
      </w:r>
      <w:r w:rsidRPr="005102A5">
        <w:t xml:space="preserve"> Analista </w:t>
      </w:r>
      <w:r w:rsidR="00DD5E9A">
        <w:t>de Testes</w:t>
      </w:r>
      <w:r w:rsidRPr="005102A5">
        <w:t xml:space="preserve">. </w:t>
      </w:r>
    </w:p>
    <w:p xmlns:wp14="http://schemas.microsoft.com/office/word/2010/wordml" w:rsidRPr="005102A5" w:rsidR="00BC258B" w:rsidRDefault="00BC258B" w14:paraId="77D45BFA" wp14:textId="77777777">
      <w:pPr>
        <w:pStyle w:val="ISO9000Corpo"/>
        <w:numPr>
          <w:ilvl w:val="0"/>
          <w:numId w:val="2"/>
        </w:numPr>
        <w:tabs>
          <w:tab w:val="left" w:pos="785"/>
        </w:tabs>
        <w:ind w:left="785"/>
      </w:pPr>
      <w:r w:rsidRPr="005102A5">
        <w:t>Teste de Sistema:</w:t>
      </w:r>
      <w:r w:rsidRPr="005102A5" w:rsidR="001418C0">
        <w:t xml:space="preserve"> </w:t>
      </w:r>
      <w:r w:rsidRPr="005102A5">
        <w:t xml:space="preserve">são realizados pelo Analista </w:t>
      </w:r>
      <w:r w:rsidR="00DD5E9A">
        <w:t>de Testes</w:t>
      </w:r>
      <w:r w:rsidRPr="005102A5">
        <w:t>, visando a execução do sistema, dentro de um ambiente operacional controlado, para validar a exatidão e perfeição na execução de suas funções.</w:t>
      </w:r>
    </w:p>
    <w:p xmlns:wp14="http://schemas.microsoft.com/office/word/2010/wordml" w:rsidRPr="005102A5" w:rsidR="00BC258B" w:rsidRDefault="00BC258B" w14:paraId="1B44FB69" wp14:textId="77777777">
      <w:pPr>
        <w:pStyle w:val="ISO9000Corpo"/>
        <w:numPr>
          <w:ilvl w:val="0"/>
          <w:numId w:val="1"/>
        </w:numPr>
        <w:tabs>
          <w:tab w:val="left" w:pos="785"/>
        </w:tabs>
        <w:ind w:left="785"/>
      </w:pPr>
      <w:r w:rsidRPr="005102A5"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xmlns:wp14="http://schemas.microsoft.com/office/word/2010/wordml" w:rsidR="00BC258B" w:rsidRDefault="00BC258B" w14:paraId="7FF084ED" wp14:textId="77777777">
      <w:pPr>
        <w:pStyle w:val="CTMISNvel1"/>
        <w:tabs>
          <w:tab w:val="left" w:pos="360"/>
        </w:tabs>
      </w:pPr>
      <w:bookmarkStart w:name="_Toc350247351" w:id="11"/>
      <w:r>
        <w:t>Tipos de Testes</w:t>
      </w:r>
      <w:bookmarkEnd w:id="11"/>
    </w:p>
    <w:p xmlns:wp14="http://schemas.microsoft.com/office/word/2010/wordml" w:rsidR="00BC258B" w:rsidP="44CBB9DE" w:rsidRDefault="00BC258B" w14:paraId="04633948" wp14:noSpellErr="1" wp14:textId="09FA0FF4">
      <w:pPr>
        <w:pStyle w:val="CTMISCorpo1"/>
        <w:ind w:left="360" w:firstLine="0"/>
        <w:rPr>
          <w:b w:val="1"/>
          <w:bCs w:val="1"/>
          <w:color w:val="0000FF"/>
        </w:rPr>
      </w:pPr>
      <w:r>
        <w:br/>
      </w:r>
      <w:r w:rsidR="44CBB9DE">
        <w:rPr/>
        <w:t>Seguem abaixo os tipos de testes a serem aplicados ao projeto</w:t>
      </w:r>
      <w:r w:rsidR="44CBB9DE">
        <w:rPr/>
        <w:t xml:space="preserve"> </w:t>
      </w:r>
      <w:r w:rsidRPr="44CBB9DE" w:rsidR="44CBB9DE">
        <w:rPr>
          <w:b w:val="1"/>
          <w:bCs w:val="1"/>
          <w:color w:val="auto"/>
        </w:rPr>
        <w:t>RA</w:t>
      </w:r>
      <w:r w:rsidRPr="44CBB9DE" w:rsidR="44CBB9DE">
        <w:rPr>
          <w:b w:val="1"/>
          <w:bCs w:val="1"/>
          <w:color w:val="auto"/>
        </w:rPr>
        <w:t>F</w:t>
      </w:r>
      <w:r w:rsidRPr="44CBB9DE" w:rsidR="44CBB9DE">
        <w:rPr>
          <w:b w:val="1"/>
          <w:bCs w:val="1"/>
          <w:color w:val="auto"/>
        </w:rPr>
        <w:t>:</w:t>
      </w:r>
    </w:p>
    <w:p xmlns:wp14="http://schemas.microsoft.com/office/word/2010/wordml" w:rsidRPr="005102A5" w:rsidR="00BC258B" w:rsidRDefault="00BC258B" w14:paraId="2E0E79C3" wp14:textId="77777777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Configuração: </w:t>
      </w:r>
      <w:r w:rsidRPr="005102A5">
        <w:t>verifica se o software está apto a rodar em diferentes versões ou configurações de ambientes (hardware e software), como, por exemplo, em diferentes browsers.</w:t>
      </w:r>
    </w:p>
    <w:p xmlns:wp14="http://schemas.microsoft.com/office/word/2010/wordml" w:rsidRPr="005102A5" w:rsidR="00BC258B" w:rsidRDefault="006A36B1" w14:paraId="679A45E7" wp14:textId="77777777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Funcional</w:t>
      </w:r>
      <w:r w:rsidRPr="005102A5" w:rsidR="00BC258B">
        <w:rPr>
          <w:b/>
          <w:bCs/>
        </w:rPr>
        <w:t>:</w:t>
      </w:r>
      <w:r w:rsidRPr="005102A5" w:rsidR="00BC258B">
        <w:t xml:space="preserve"> grupos de testes que avaliam se o que foi especificado foi implementado.</w:t>
      </w:r>
    </w:p>
    <w:p xmlns:wp14="http://schemas.microsoft.com/office/word/2010/wordml" w:rsidRPr="005102A5" w:rsidR="00BC258B" w:rsidRDefault="00BC258B" w14:paraId="3CDE69CC" wp14:textId="77777777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Integridade de dados: </w:t>
      </w:r>
      <w:r w:rsidRPr="006C2D94" w:rsidR="006C2D94">
        <w:rPr>
          <w:bCs/>
        </w:rPr>
        <w:t>v</w:t>
      </w:r>
      <w:r w:rsidRPr="006C2D94" w:rsidR="006C2D94">
        <w:t>erificar se os dados do sistema foram incluídos, alterados, excluídos e pesquisados corretamente no banco de dados. Além de validar conteúdos de campos</w:t>
      </w:r>
      <w:r w:rsidRPr="005102A5">
        <w:t>.</w:t>
      </w:r>
    </w:p>
    <w:p xmlns:wp14="http://schemas.microsoft.com/office/word/2010/wordml" w:rsidRPr="005102A5" w:rsidR="00BC258B" w:rsidRDefault="00BC258B" w14:paraId="15B599EF" wp14:textId="77777777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Performance:</w:t>
      </w:r>
      <w:r w:rsidRPr="005102A5">
        <w:rPr>
          <w:rFonts w:eastAsia="Arial" w:cs="Arial"/>
          <w:b/>
          <w:bCs/>
        </w:rPr>
        <w:t xml:space="preserve">  </w:t>
      </w:r>
      <w:r w:rsidRPr="005102A5">
        <w:rPr>
          <w:rFonts w:eastAsia="Arial" w:cs="Arial"/>
        </w:rPr>
        <w:t>mede e avalia o tempo de resposta de cada transação dos requisitos sensíveis ao tempo.</w:t>
      </w:r>
    </w:p>
    <w:p xmlns:wp14="http://schemas.microsoft.com/office/word/2010/wordml" w:rsidRPr="005102A5" w:rsidR="00BC258B" w:rsidRDefault="00BC258B" w14:paraId="17BE9FBC" wp14:textId="77777777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Usabilidade:</w:t>
      </w:r>
      <w:r w:rsidRPr="005102A5">
        <w:t xml:space="preserve"> verificam o nível de facilidade de </w:t>
      </w:r>
      <w:r w:rsidRPr="005102A5" w:rsidR="00C35FB1">
        <w:t>uso do software pelos usuários.</w:t>
      </w:r>
    </w:p>
    <w:p xmlns:wp14="http://schemas.microsoft.com/office/word/2010/wordml" w:rsidRPr="005102A5" w:rsidR="00432B7F" w:rsidRDefault="00C35FB1" w14:paraId="184C88D6" wp14:textId="77777777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Regressão:</w:t>
      </w:r>
      <w:r w:rsidRPr="005102A5">
        <w:rPr>
          <w:rFonts w:eastAsia="Arial" w:cs="Arial"/>
        </w:rPr>
        <w:t xml:space="preserve"> verifica a ocorrência de novos defeito</w:t>
      </w:r>
      <w:r w:rsidRPr="005102A5" w:rsidR="00FC70EC">
        <w:rPr>
          <w:rFonts w:eastAsia="Arial" w:cs="Arial"/>
        </w:rPr>
        <w:t>s após a resolução de defeitos.</w:t>
      </w:r>
    </w:p>
    <w:p xmlns:wp14="http://schemas.microsoft.com/office/word/2010/wordml" w:rsidRPr="005102A5" w:rsidR="00432B7F" w:rsidP="44CBB9DE" w:rsidRDefault="00432B7F" w14:paraId="7D803E4E" wp14:textId="77777777" wp14:noSpellErr="1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44CBB9DE" w:rsidR="44CBB9DE">
        <w:rPr>
          <w:rFonts w:eastAsia="Arial" w:cs="Arial"/>
          <w:b w:val="1"/>
          <w:bCs w:val="1"/>
        </w:rPr>
        <w:t>Acessibilidade</w:t>
      </w:r>
      <w:r w:rsidRPr="44CBB9DE" w:rsidR="44CBB9DE"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</w:t>
      </w:r>
      <w:r w:rsidRPr="44CBB9DE" w:rsidR="44CBB9DE">
        <w:rPr>
          <w:rFonts w:ascii="Arial" w:hAnsi="Arial" w:eastAsia="Times New Roman" w:cs="Times New Roman"/>
          <w:lang w:eastAsia="ar-SA"/>
        </w:rPr>
        <w:t>erface do usuário funcionem d</w:t>
      </w:r>
      <w:r w:rsidRPr="44CBB9DE" w:rsidR="44CBB9DE">
        <w:rPr>
          <w:rFonts w:eastAsia="Arial" w:cs="Arial"/>
        </w:rPr>
        <w:t>e acordo com os padrões definidos pelo cliente.</w:t>
      </w:r>
    </w:p>
    <w:p xmlns:wp14="http://schemas.microsoft.com/office/word/2010/wordml" w:rsidRPr="005102A5" w:rsidR="00C35FB1" w:rsidP="00432B7F" w:rsidRDefault="00432B7F" w14:paraId="2236F63D" wp14:textId="77777777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Disponibilidade</w:t>
      </w:r>
      <w:r w:rsidRPr="005102A5"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 xmlns:wp14="http://schemas.microsoft.com/office/word/2010/wordml" w:rsidR="00C30BB4" w:rsidP="00C30BB4" w:rsidRDefault="00C30BB4" w14:paraId="3F118AF4" wp14:textId="77777777">
      <w:pPr>
        <w:pStyle w:val="CTMISNvel2"/>
        <w:tabs>
          <w:tab w:val="clear" w:pos="360"/>
          <w:tab w:val="left" w:pos="1146"/>
        </w:tabs>
        <w:ind w:left="1146" w:firstLine="0"/>
        <w:rPr>
          <w:bCs w:val="0"/>
        </w:rPr>
      </w:pPr>
    </w:p>
    <w:p xmlns:wp14="http://schemas.microsoft.com/office/word/2010/wordml" w:rsidR="00C30BB4" w:rsidRDefault="00C30BB4" w14:paraId="57B885FE" wp14:textId="77777777">
      <w:pPr>
        <w:ind w:left="360"/>
      </w:pPr>
    </w:p>
    <w:p xmlns:wp14="http://schemas.microsoft.com/office/word/2010/wordml" w:rsidR="00BC258B" w:rsidRDefault="00BC258B" w14:paraId="5093CFC6" wp14:textId="77777777">
      <w:pPr>
        <w:pStyle w:val="CTMISNvel1"/>
        <w:tabs>
          <w:tab w:val="left" w:pos="360"/>
        </w:tabs>
      </w:pPr>
      <w:r>
        <w:lastRenderedPageBreak/>
        <w:t xml:space="preserve"> </w:t>
      </w:r>
      <w:bookmarkStart w:name="_Toc350247352" w:id="12"/>
      <w:r>
        <w:t>Recursos necessários</w:t>
      </w:r>
      <w:bookmarkEnd w:id="12"/>
    </w:p>
    <w:p xmlns:wp14="http://schemas.microsoft.com/office/word/2010/wordml" w:rsidR="00BC258B" w:rsidRDefault="00BC258B" w14:paraId="188CFF65" wp14:textId="77777777">
      <w:pPr>
        <w:pStyle w:val="CTMISNvel2"/>
        <w:numPr>
          <w:ilvl w:val="1"/>
          <w:numId w:val="4"/>
        </w:numPr>
        <w:tabs>
          <w:tab w:val="left" w:pos="1146"/>
        </w:tabs>
        <w:rPr/>
      </w:pPr>
      <w:bookmarkStart w:name="_Toc350247353" w:id="13"/>
      <w:r>
        <w:rPr/>
        <w:t>Recursos Humanos</w:t>
      </w:r>
      <w:bookmarkEnd w:id="13"/>
    </w:p>
    <w:p w:rsidR="44CBB9DE" w:rsidP="44CBB9DE" w:rsidRDefault="44CBB9DE" w14:noSpellErr="1" w14:paraId="1918A01A" w14:textId="570F60DA">
      <w:pPr>
        <w:pStyle w:val="CTMISNvel3"/>
        <w:ind w:left="0" w:firstLine="360"/>
      </w:pPr>
      <w:r w:rsidRPr="44CBB9DE" w:rsidR="44CBB9DE">
        <w:rPr/>
        <w:t>Os testes foram realizados pelos próprios desenvolvedores do sistema RAF, sem utilização de nenhuma ferramenta case.</w:t>
      </w:r>
    </w:p>
    <w:tbl>
      <w:tblPr>
        <w:tblW w:w="4250" w:type="pct"/>
        <w:tblCellSpacing w:w="15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784"/>
        <w:gridCol w:w="3277"/>
        <w:gridCol w:w="2597"/>
      </w:tblGrid>
      <w:tr xmlns:wp14="http://schemas.microsoft.com/office/word/2010/wordml" w:rsidR="005A6DE9" w:rsidTr="44CBB9DE" w14:paraId="3A6F5A98" wp14:textId="77777777">
        <w:trPr>
          <w:tblCellSpacing w:w="15" w:type="dxa"/>
        </w:trPr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1350EF86" wp14:textId="77777777">
            <w:pPr>
              <w:jc w:val="center"/>
              <w:rPr>
                <w:rFonts w:cs="Arial"/>
                <w:color w:val="auto"/>
                <w:szCs w:val="24"/>
                <w:lang w:eastAsia="pt-BR"/>
              </w:rPr>
            </w:pPr>
            <w:r w:rsidRPr="005A6DE9">
              <w:rPr>
                <w:rFonts w:cs="Arial"/>
                <w:b/>
                <w:bCs/>
                <w:sz w:val="20"/>
                <w:lang w:eastAsia="pt-BR"/>
              </w:rPr>
              <w:t>Recursos Humanos</w:t>
            </w:r>
          </w:p>
        </w:tc>
      </w:tr>
      <w:tr xmlns:wp14="http://schemas.microsoft.com/office/word/2010/wordml" w:rsidR="005A6DE9" w:rsidTr="44CBB9DE" w14:paraId="4FA3B61A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107E4EC6" wp14:textId="77777777">
            <w:pPr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cs="Arial"/>
                <w:b/>
                <w:bCs/>
                <w:sz w:val="20"/>
                <w:lang w:eastAsia="pt-BR"/>
              </w:rPr>
              <w:t>Papel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0943EE39" wp14:textId="7777777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cs="Arial"/>
                <w:b/>
                <w:bCs/>
                <w:sz w:val="20"/>
                <w:lang w:eastAsia="pt-BR"/>
              </w:rPr>
              <w:t>Recursos Mínimos Recomendáveis </w:t>
            </w:r>
            <w:r>
              <w:rPr>
                <w:rFonts w:cs="Arial"/>
                <w:b/>
                <w:bCs/>
                <w:sz w:val="20"/>
                <w:lang w:eastAsia="pt-BR"/>
              </w:rPr>
              <w:br/>
            </w:r>
            <w:r>
              <w:rPr>
                <w:rFonts w:ascii="Georgia" w:hAnsi="Georgia" w:cs="Arial"/>
                <w:b/>
                <w:bCs/>
                <w:sz w:val="15"/>
                <w:szCs w:val="15"/>
                <w:lang w:eastAsia="pt-BR"/>
              </w:rPr>
              <w:t>(número de papéis alocados em tempo integral)</w:t>
            </w:r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345AE115" wp14:textId="77777777">
            <w:pPr>
              <w:jc w:val="center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b/>
                <w:bCs/>
                <w:sz w:val="20"/>
                <w:lang w:eastAsia="pt-BR"/>
              </w:rPr>
              <w:t>Responsabilidades ou Comentários Específicos</w:t>
            </w:r>
          </w:p>
        </w:tc>
      </w:tr>
      <w:tr xmlns:wp14="http://schemas.microsoft.com/office/word/2010/wordml" w:rsidR="005A6DE9" w:rsidTr="44CBB9DE" w14:paraId="6FEE8E73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1DF6582F" wp14:textId="77777777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Gerente de Testes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P="44CBB9DE" w:rsidRDefault="005A6DE9" w14:paraId="6C777683" wp14:textId="746B6DE6">
            <w:pPr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Renan Ribeiro, 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Ângelo </w:t>
            </w:r>
            <w:proofErr w:type="spellStart"/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Soldati</w:t>
            </w:r>
            <w:proofErr w:type="spellEnd"/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6BF43D13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Supervisiona o gerenciamento.</w:t>
            </w:r>
          </w:p>
          <w:p w:rsidRPr="005A6DE9" w:rsidR="005A6DE9" w:rsidRDefault="005A6DE9" w14:paraId="778755E8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:rsidRPr="005A6DE9" w:rsidR="005A6DE9" w:rsidP="005A6DE9" w:rsidRDefault="005A6DE9" w14:paraId="44AB4567" wp14:textId="77777777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planejamento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e logística</w:t>
            </w:r>
          </w:p>
          <w:p w:rsidRPr="005A6DE9" w:rsidR="005A6DE9" w:rsidP="005A6DE9" w:rsidRDefault="005A6DE9" w14:paraId="16359FFF" wp14:textId="77777777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combinar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missão</w:t>
            </w:r>
          </w:p>
          <w:p w:rsidRPr="005A6DE9" w:rsidR="005A6DE9" w:rsidP="005A6DE9" w:rsidRDefault="005A6DE9" w14:paraId="462DD88E" wp14:textId="77777777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identificar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motivadores</w:t>
            </w:r>
          </w:p>
          <w:p w:rsidRPr="005A6DE9" w:rsidR="005A6DE9" w:rsidP="005A6DE9" w:rsidRDefault="005A6DE9" w14:paraId="159569A9" wp14:textId="77777777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adquirir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recursos apropriados</w:t>
            </w:r>
          </w:p>
          <w:p w:rsidRPr="005A6DE9" w:rsidR="005A6DE9" w:rsidP="005A6DE9" w:rsidRDefault="005A6DE9" w14:paraId="6C6CAEB6" wp14:textId="77777777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apresentar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relatórios de gerenciamento</w:t>
            </w:r>
          </w:p>
          <w:p w:rsidRPr="005A6DE9" w:rsidR="005A6DE9" w:rsidP="005A6DE9" w:rsidRDefault="005A6DE9" w14:paraId="54BC4BDD" wp14:textId="77777777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defender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os interesses do teste</w:t>
            </w:r>
          </w:p>
          <w:p w:rsidRPr="005A6DE9" w:rsidR="005A6DE9" w:rsidP="005A6DE9" w:rsidRDefault="005A6DE9" w14:paraId="6B8D4E2F" wp14:textId="77777777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avaliar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 eficiência do esforço de teste</w:t>
            </w:r>
          </w:p>
        </w:tc>
      </w:tr>
      <w:tr xmlns:wp14="http://schemas.microsoft.com/office/word/2010/wordml" w:rsidR="005A6DE9" w:rsidTr="44CBB9DE" w14:paraId="69533414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5D2824AC" wp14:textId="77777777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Analista de Teste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P="44CBB9DE" w:rsidRDefault="005A6DE9" w14:paraId="12900507" wp14:textId="2D30A82D">
            <w:pPr>
              <w:pStyle w:val="Normal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Renan Ribeiro, 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Ângelo </w:t>
            </w:r>
            <w:proofErr w:type="spellStart"/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Soldati</w:t>
            </w:r>
            <w:proofErr w:type="spellEnd"/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757D86D4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 xml:space="preserve">Identifica e define </w:t>
            </w:r>
            <w:proofErr w:type="gramStart"/>
            <w:r w:rsidRPr="005A6DE9">
              <w:rPr>
                <w:rFonts w:cs="Arial"/>
                <w:sz w:val="20"/>
                <w:lang w:eastAsia="pt-BR"/>
              </w:rPr>
              <w:t>os teste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específicos a serem conduzidos.</w:t>
            </w:r>
          </w:p>
          <w:p w:rsidRPr="005A6DE9" w:rsidR="005A6DE9" w:rsidRDefault="005A6DE9" w14:paraId="08C43C18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:rsidRPr="005A6DE9" w:rsidR="005A6DE9" w:rsidP="005A6DE9" w:rsidRDefault="005A6DE9" w14:paraId="308999D6" wp14:textId="77777777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identificar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</w:t>
            </w:r>
            <w:proofErr w:type="spellStart"/>
            <w:r w:rsidRPr="005A6DE9">
              <w:rPr>
                <w:rFonts w:cs="Arial"/>
                <w:sz w:val="20"/>
                <w:lang w:eastAsia="pt-BR"/>
              </w:rPr>
              <w:t>idéias</w:t>
            </w:r>
            <w:proofErr w:type="spellEnd"/>
            <w:r w:rsidRPr="005A6DE9">
              <w:rPr>
                <w:rFonts w:cs="Arial"/>
                <w:sz w:val="20"/>
                <w:lang w:eastAsia="pt-BR"/>
              </w:rPr>
              <w:t xml:space="preserve"> de teste</w:t>
            </w:r>
          </w:p>
          <w:p w:rsidRPr="005A6DE9" w:rsidR="005A6DE9" w:rsidP="005A6DE9" w:rsidRDefault="005A6DE9" w14:paraId="2B9FB337" wp14:textId="77777777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definir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detalhes dos testes</w:t>
            </w:r>
          </w:p>
          <w:p w:rsidRPr="005A6DE9" w:rsidR="005A6DE9" w:rsidP="005A6DE9" w:rsidRDefault="005A6DE9" w14:paraId="2F484C54" wp14:textId="77777777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determinar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os resultados dos testes</w:t>
            </w:r>
          </w:p>
          <w:p w:rsidRPr="005A6DE9" w:rsidR="005A6DE9" w:rsidP="005A6DE9" w:rsidRDefault="005A6DE9" w14:paraId="6450E621" wp14:textId="77777777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documentar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solicitações de mudança</w:t>
            </w:r>
          </w:p>
          <w:p w:rsidRPr="005A6DE9" w:rsidR="005A6DE9" w:rsidP="005A6DE9" w:rsidRDefault="005A6DE9" w14:paraId="223E3386" wp14:textId="77777777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avaliar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 qualidade do produto</w:t>
            </w:r>
          </w:p>
        </w:tc>
      </w:tr>
      <w:tr xmlns:wp14="http://schemas.microsoft.com/office/word/2010/wordml" w:rsidR="005A6DE9" w:rsidTr="44CBB9DE" w14:paraId="1A834BDE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164CE38B" wp14:textId="77777777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Designer de Teste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P="44CBB9DE" w:rsidRDefault="005A6DE9" w14:paraId="30F86A23" wp14:textId="414EA38C">
            <w:pPr>
              <w:rPr>
                <w:rFonts w:ascii="Times New Roman" w:hAnsi="Times New Roman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Renan Ribeiro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, Ângelo </w:t>
            </w:r>
            <w:proofErr w:type="spellStart"/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oldati</w:t>
            </w:r>
            <w:proofErr w:type="spellEnd"/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580AE575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 xml:space="preserve">Define a abordagem técnica referente à </w:t>
            </w:r>
            <w:r w:rsidRPr="005A6DE9">
              <w:rPr>
                <w:rFonts w:cs="Arial"/>
                <w:sz w:val="20"/>
                <w:lang w:eastAsia="pt-BR"/>
              </w:rPr>
              <w:lastRenderedPageBreak/>
              <w:t>implementação do esforço de teste.</w:t>
            </w:r>
          </w:p>
          <w:p w:rsidRPr="005A6DE9" w:rsidR="005A6DE9" w:rsidRDefault="005A6DE9" w14:paraId="7D4554E7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:rsidRPr="005A6DE9" w:rsidR="005A6DE9" w:rsidP="005A6DE9" w:rsidRDefault="005A6DE9" w14:paraId="77E01966" wp14:textId="77777777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definir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 abordagem dos testes</w:t>
            </w:r>
          </w:p>
          <w:p w:rsidRPr="005A6DE9" w:rsidR="005A6DE9" w:rsidP="005A6DE9" w:rsidRDefault="005A6DE9" w14:paraId="1AD1DD09" wp14:textId="77777777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definir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 arquitetura de automação de teste</w:t>
            </w:r>
          </w:p>
          <w:p w:rsidRPr="005A6DE9" w:rsidR="005A6DE9" w:rsidP="005A6DE9" w:rsidRDefault="005A6DE9" w14:paraId="31740A32" wp14:textId="77777777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verificar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as técnicas de teste</w:t>
            </w:r>
          </w:p>
          <w:p w:rsidRPr="005A6DE9" w:rsidR="005A6DE9" w:rsidP="005A6DE9" w:rsidRDefault="005A6DE9" w14:paraId="28DC7ADE" wp14:textId="77777777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definir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os elementos de </w:t>
            </w:r>
            <w:proofErr w:type="spellStart"/>
            <w:r w:rsidRPr="005A6DE9">
              <w:rPr>
                <w:rFonts w:cs="Arial"/>
                <w:sz w:val="20"/>
                <w:lang w:eastAsia="pt-BR"/>
              </w:rPr>
              <w:t>testabilidade</w:t>
            </w:r>
            <w:proofErr w:type="spellEnd"/>
          </w:p>
          <w:p w:rsidRPr="005A6DE9" w:rsidR="005A6DE9" w:rsidP="005A6DE9" w:rsidRDefault="005A6DE9" w14:paraId="67560D34" wp14:textId="77777777">
            <w:pPr>
              <w:numPr>
                <w:ilvl w:val="0"/>
                <w:numId w:val="40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estruturar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 implementação dos testes</w:t>
            </w:r>
          </w:p>
        </w:tc>
      </w:tr>
      <w:tr xmlns:wp14="http://schemas.microsoft.com/office/word/2010/wordml" w:rsidR="005A6DE9" w:rsidTr="44CBB9DE" w14:paraId="12010D30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4B95A3D8" wp14:textId="77777777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lastRenderedPageBreak/>
              <w:t>Testador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P="44CBB9DE" w:rsidRDefault="005A6DE9" w14:paraId="1474AAD4" wp14:textId="257BE388">
            <w:pPr>
              <w:pStyle w:val="Normal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Renan Ribeiro, 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Ângelo </w:t>
            </w:r>
            <w:proofErr w:type="spellStart"/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Soldati</w:t>
            </w:r>
            <w:proofErr w:type="spellEnd"/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10182194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Implementa e executa os testes.</w:t>
            </w:r>
          </w:p>
          <w:p w:rsidRPr="005A6DE9" w:rsidR="005A6DE9" w:rsidRDefault="005A6DE9" w14:paraId="7B22CF63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:rsidRPr="005A6DE9" w:rsidR="005A6DE9" w:rsidP="005A6DE9" w:rsidRDefault="005A6DE9" w14:paraId="50EA2CB8" wp14:textId="77777777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implementar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os testes e os conjuntos de testes</w:t>
            </w:r>
          </w:p>
          <w:p w:rsidRPr="005A6DE9" w:rsidR="005A6DE9" w:rsidP="005A6DE9" w:rsidRDefault="005A6DE9" w14:paraId="1E2E4406" wp14:textId="77777777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executar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os conjuntos de testes</w:t>
            </w:r>
          </w:p>
          <w:p w:rsidRPr="005A6DE9" w:rsidR="005A6DE9" w:rsidP="005A6DE9" w:rsidRDefault="005A6DE9" w14:paraId="53135A54" wp14:textId="77777777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registrar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os resultados</w:t>
            </w:r>
          </w:p>
          <w:p w:rsidRPr="005A6DE9" w:rsidR="005A6DE9" w:rsidP="005A6DE9" w:rsidRDefault="005A6DE9" w14:paraId="0216E8D7" wp14:textId="77777777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analisar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as falhas dos testes e possibilitar a recuperação posterior</w:t>
            </w:r>
          </w:p>
          <w:p w:rsidRPr="005A6DE9" w:rsidR="005A6DE9" w:rsidP="005A6DE9" w:rsidRDefault="005A6DE9" w14:paraId="375265C0" wp14:textId="77777777">
            <w:pPr>
              <w:numPr>
                <w:ilvl w:val="0"/>
                <w:numId w:val="41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documentar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incidentes</w:t>
            </w:r>
          </w:p>
        </w:tc>
      </w:tr>
      <w:tr xmlns:wp14="http://schemas.microsoft.com/office/word/2010/wordml" w:rsidR="005A6DE9" w:rsidTr="44CBB9DE" w14:paraId="0CA18C94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52A4DC3D" wp14:textId="77777777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Administrador do Sistema de Teste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P="44CBB9DE" w:rsidRDefault="005A6DE9" w14:paraId="02FC3A21" wp14:textId="7A15F8A4">
            <w:pPr>
              <w:pStyle w:val="Normal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Renan Ribeiro, 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Ângelo </w:t>
            </w:r>
            <w:proofErr w:type="spellStart"/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Soldati</w:t>
            </w:r>
            <w:proofErr w:type="spellEnd"/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65068196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Assegura a manutenção e o gerenciamento dos recursos e do ambiente do teste.</w:t>
            </w:r>
          </w:p>
          <w:p w:rsidRPr="005A6DE9" w:rsidR="005A6DE9" w:rsidRDefault="005A6DE9" w14:paraId="2F39CB50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:rsidRPr="005A6DE9" w:rsidR="005A6DE9" w:rsidP="005A6DE9" w:rsidRDefault="005A6DE9" w14:paraId="20D1C27F" wp14:textId="77777777">
            <w:pPr>
              <w:numPr>
                <w:ilvl w:val="0"/>
                <w:numId w:val="42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administrar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o sistema de gerenciamento de teste</w:t>
            </w:r>
          </w:p>
          <w:p w:rsidRPr="005A6DE9" w:rsidR="005A6DE9" w:rsidP="005A6DE9" w:rsidRDefault="005A6DE9" w14:paraId="0374EA87" wp14:textId="77777777">
            <w:pPr>
              <w:numPr>
                <w:ilvl w:val="0"/>
                <w:numId w:val="42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lastRenderedPageBreak/>
              <w:t>instalar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e suportar o acesso às configurações do ambiente de teste e aos laboratórios de teste, bem como a recuperação deles</w:t>
            </w:r>
          </w:p>
        </w:tc>
      </w:tr>
      <w:tr xmlns:wp14="http://schemas.microsoft.com/office/word/2010/wordml" w:rsidR="005A6DE9" w:rsidTr="44CBB9DE" w14:paraId="44F1D3C3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0A8CB36E" wp14:textId="77777777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lastRenderedPageBreak/>
              <w:t>Administrador do Banco de Dados, Gerente do Banco de Dados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P="44CBB9DE" w:rsidRDefault="005A6DE9" w14:paraId="1F1A1C44" wp14:textId="0AEA81EE">
            <w:pPr>
              <w:pStyle w:val="Normal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Renan Ribeiro, 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Ângelo </w:t>
            </w:r>
            <w:proofErr w:type="spellStart"/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Soldati</w:t>
            </w:r>
            <w:proofErr w:type="spellEnd"/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64DE9B8E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Assegurar o gerenciamento e a manutenção dos recursos e do ambiente dos dados de teste (banco de dados).</w:t>
            </w:r>
          </w:p>
          <w:p w:rsidRPr="005A6DE9" w:rsidR="005A6DE9" w:rsidRDefault="005A6DE9" w14:paraId="59FBA1E4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:rsidRPr="005A6DE9" w:rsidR="005A6DE9" w:rsidP="005A6DE9" w:rsidRDefault="005A6DE9" w14:paraId="5009FAF3" wp14:textId="77777777">
            <w:pPr>
              <w:numPr>
                <w:ilvl w:val="0"/>
                <w:numId w:val="43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suportar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 administração dos dados de teste e das plataformas de teste (banco de dados)</w:t>
            </w:r>
          </w:p>
        </w:tc>
      </w:tr>
      <w:tr xmlns:wp14="http://schemas.microsoft.com/office/word/2010/wordml" w:rsidR="005A6DE9" w:rsidTr="44CBB9DE" w14:paraId="4DB05AED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03730C51" wp14:textId="77777777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Designer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P="44CBB9DE" w:rsidRDefault="005A6DE9" w14:paraId="562A92F8" wp14:textId="7143E5C7">
            <w:pPr>
              <w:pStyle w:val="Normal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Renan Ribeiro, 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Ângelo 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Soldati</w:t>
            </w:r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3AFBD2F0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Identifica e define as operações, os atributos e as associações das classes de teste.</w:t>
            </w:r>
          </w:p>
          <w:p w:rsidRPr="005A6DE9" w:rsidR="005A6DE9" w:rsidRDefault="005A6DE9" w14:paraId="1F7C7073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:rsidRPr="005A6DE9" w:rsidR="005A6DE9" w:rsidP="005A6DE9" w:rsidRDefault="005A6DE9" w14:paraId="4765F07F" wp14:textId="77777777">
            <w:pPr>
              <w:numPr>
                <w:ilvl w:val="0"/>
                <w:numId w:val="44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define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as classes de teste necessárias para suportar os requisitos de </w:t>
            </w:r>
            <w:proofErr w:type="spellStart"/>
            <w:r w:rsidRPr="005A6DE9">
              <w:rPr>
                <w:rFonts w:cs="Arial"/>
                <w:sz w:val="20"/>
                <w:lang w:eastAsia="pt-BR"/>
              </w:rPr>
              <w:t>testabilidade</w:t>
            </w:r>
            <w:proofErr w:type="spellEnd"/>
            <w:r w:rsidRPr="005A6DE9">
              <w:rPr>
                <w:rFonts w:cs="Arial"/>
                <w:sz w:val="20"/>
                <w:lang w:eastAsia="pt-BR"/>
              </w:rPr>
              <w:t xml:space="preserve"> conforme definido pela equipe de teste</w:t>
            </w:r>
          </w:p>
        </w:tc>
      </w:tr>
      <w:tr xmlns:wp14="http://schemas.microsoft.com/office/word/2010/wordml" w:rsidR="005A6DE9" w:rsidTr="44CBB9DE" w14:paraId="1E558698" wp14:textId="77777777">
        <w:trPr>
          <w:tblCellSpacing w:w="15" w:type="dxa"/>
        </w:trPr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RDefault="005A6DE9" w14:paraId="2B5BFB85" wp14:textId="77777777">
            <w:pPr>
              <w:rPr>
                <w:rFonts w:ascii="Times New Roman" w:hAnsi="Times New Roman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0"/>
                <w:lang w:eastAsia="pt-BR"/>
              </w:rPr>
              <w:t>Implementador</w:t>
            </w:r>
          </w:p>
        </w:tc>
        <w:tc>
          <w:tcPr>
            <w:tcW w:w="212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6DE9" w:rsidP="44CBB9DE" w:rsidRDefault="005A6DE9" w14:paraId="64215F76" wp14:textId="54FC494A">
            <w:pPr>
              <w:pStyle w:val="Normal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 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Renan Ribeiro, </w:t>
            </w: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Ângelo </w:t>
            </w:r>
            <w:proofErr w:type="spellStart"/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Soldati</w:t>
            </w:r>
            <w:proofErr w:type="spellEnd"/>
          </w:p>
        </w:tc>
        <w:tc>
          <w:tcPr>
            <w:tcW w:w="166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5A6DE9" w:rsidR="005A6DE9" w:rsidRDefault="005A6DE9" w14:paraId="439033D8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Implementa as classes de teste e os pacotes de teste e efetua testes unitários nos mesmos.</w:t>
            </w:r>
          </w:p>
          <w:p w:rsidRPr="005A6DE9" w:rsidR="005A6DE9" w:rsidRDefault="005A6DE9" w14:paraId="6D663EA8" wp14:textId="77777777">
            <w:pPr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r w:rsidRPr="005A6DE9">
              <w:rPr>
                <w:rFonts w:cs="Arial"/>
                <w:sz w:val="20"/>
                <w:lang w:eastAsia="pt-BR"/>
              </w:rPr>
              <w:t>Entre as responsabilidades estão incluídas:</w:t>
            </w:r>
          </w:p>
          <w:p w:rsidRPr="005A6DE9" w:rsidR="005A6DE9" w:rsidP="005A6DE9" w:rsidRDefault="005A6DE9" w14:paraId="598C40FF" wp14:textId="77777777">
            <w:pPr>
              <w:numPr>
                <w:ilvl w:val="0"/>
                <w:numId w:val="45"/>
              </w:numPr>
              <w:suppressAutoHyphens w:val="0"/>
              <w:spacing w:before="100" w:beforeAutospacing="1" w:after="100" w:afterAutospacing="1"/>
              <w:rPr>
                <w:rFonts w:cs="Arial"/>
                <w:szCs w:val="24"/>
                <w:lang w:eastAsia="pt-BR"/>
              </w:rPr>
            </w:pPr>
            <w:proofErr w:type="gramStart"/>
            <w:r w:rsidRPr="005A6DE9">
              <w:rPr>
                <w:rFonts w:cs="Arial"/>
                <w:sz w:val="20"/>
                <w:lang w:eastAsia="pt-BR"/>
              </w:rPr>
              <w:t>cria</w:t>
            </w:r>
            <w:proofErr w:type="gramEnd"/>
            <w:r w:rsidRPr="005A6DE9">
              <w:rPr>
                <w:rFonts w:cs="Arial"/>
                <w:sz w:val="20"/>
                <w:lang w:eastAsia="pt-BR"/>
              </w:rPr>
              <w:t xml:space="preserve"> os componentes de teste necessários para suportar os </w:t>
            </w:r>
            <w:r w:rsidRPr="005A6DE9">
              <w:rPr>
                <w:rFonts w:cs="Arial"/>
                <w:sz w:val="20"/>
                <w:lang w:eastAsia="pt-BR"/>
              </w:rPr>
              <w:lastRenderedPageBreak/>
              <w:t xml:space="preserve">requisitos de </w:t>
            </w:r>
            <w:proofErr w:type="spellStart"/>
            <w:r w:rsidRPr="005A6DE9">
              <w:rPr>
                <w:rFonts w:cs="Arial"/>
                <w:sz w:val="20"/>
                <w:lang w:eastAsia="pt-BR"/>
              </w:rPr>
              <w:t>testabilidade</w:t>
            </w:r>
            <w:proofErr w:type="spellEnd"/>
            <w:r w:rsidRPr="005A6DE9">
              <w:rPr>
                <w:rFonts w:cs="Arial"/>
                <w:sz w:val="20"/>
                <w:lang w:eastAsia="pt-BR"/>
              </w:rPr>
              <w:t xml:space="preserve"> conforme definido pelo designer</w:t>
            </w:r>
          </w:p>
        </w:tc>
      </w:tr>
    </w:tbl>
    <w:p xmlns:wp14="http://schemas.microsoft.com/office/word/2010/wordml" w:rsidR="005A6DE9" w:rsidP="005102A5" w:rsidRDefault="005A6DE9" w14:paraId="1DBD903C" wp14:textId="77777777">
      <w:pPr>
        <w:pStyle w:val="CTMISCorpo1"/>
        <w:tabs>
          <w:tab w:val="left" w:pos="916"/>
        </w:tabs>
        <w:ind w:left="397" w:firstLine="0"/>
        <w:rPr>
          <w:color w:val="0000FF"/>
        </w:rPr>
      </w:pPr>
    </w:p>
    <w:p xmlns:wp14="http://schemas.microsoft.com/office/word/2010/wordml" w:rsidR="00BC258B" w:rsidP="44CBB9DE" w:rsidRDefault="00BC258B" wp14:textId="77777777" w14:paraId="0277E373" w14:noSpellErr="1">
      <w:pPr>
        <w:pStyle w:val="CTMISNvel2"/>
        <w:numPr>
          <w:ilvl w:val="1"/>
          <w:numId w:val="4"/>
        </w:numPr>
        <w:tabs>
          <w:tab w:val="left" w:pos="1146"/>
        </w:tabs>
        <w:rPr/>
      </w:pPr>
      <w:bookmarkStart w:name="_Toc350247354" w:id="14"/>
      <w:r>
        <w:rPr/>
        <w:t>Recursos Computacionais</w:t>
      </w:r>
      <w:bookmarkEnd w:id="14"/>
    </w:p>
    <w:p xmlns:wp14="http://schemas.microsoft.com/office/word/2010/wordml" w:rsidRPr="005102A5" w:rsidR="005102A5" w:rsidP="44CBB9DE" w:rsidRDefault="005102A5" w14:paraId="7A5AB770" wp14:noSpellErr="1" wp14:textId="56292018">
      <w:pPr>
        <w:pStyle w:val="CTMISNvel3"/>
        <w:ind w:left="0" w:firstLine="0"/>
      </w:pPr>
      <w:r w:rsidR="44CBB9DE">
        <w:rPr/>
        <w:t xml:space="preserve">Utilização de computadores com o sistema para a </w:t>
      </w:r>
      <w:r w:rsidR="44CBB9DE">
        <w:rPr/>
        <w:t xml:space="preserve">comunicação entre as hierarquias </w:t>
      </w:r>
      <w:r w:rsidR="44CBB9DE">
        <w:rPr/>
        <w:t xml:space="preserve">do </w:t>
      </w:r>
      <w:r w:rsidR="44CBB9DE">
        <w:rPr/>
        <w:t>mesm</w:t>
      </w:r>
      <w:r w:rsidR="44CBB9DE">
        <w:rPr/>
        <w:t>o.</w:t>
      </w:r>
    </w:p>
    <w:tbl>
      <w:tblPr>
        <w:tblW w:w="8646" w:type="dxa"/>
        <w:tblInd w:w="496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5"/>
        <w:gridCol w:w="5891"/>
      </w:tblGrid>
      <w:tr xmlns:wp14="http://schemas.microsoft.com/office/word/2010/wordml" w:rsidRPr="002778EF" w:rsidR="005102A5" w:rsidTr="44CBB9DE" w14:paraId="37DA0F5F" wp14:textId="77777777">
        <w:trPr>
          <w:trHeight w:val="300"/>
        </w:trPr>
        <w:tc>
          <w:tcPr>
            <w:tcW w:w="2755" w:type="dxa"/>
            <w:tcBorders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2778EF" w:rsidR="005102A5" w:rsidP="00771D48" w:rsidRDefault="005102A5" w14:paraId="125B55D0" wp14:textId="77777777">
            <w:pPr>
              <w:jc w:val="center"/>
              <w:rPr>
                <w:rFonts w:cs="Arial"/>
                <w:b/>
                <w:lang w:val="en-US"/>
              </w:rPr>
            </w:pPr>
            <w:bookmarkStart w:name="_Toc22983990" w:id="15"/>
            <w:r w:rsidRPr="002778EF">
              <w:rPr>
                <w:rFonts w:cs="Arial"/>
                <w:b/>
                <w:lang w:val="pt-PT"/>
              </w:rPr>
              <w:t>Servidor</w:t>
            </w:r>
          </w:p>
        </w:tc>
        <w:tc>
          <w:tcPr>
            <w:tcW w:w="5891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2778EF" w:rsidR="005102A5" w:rsidP="00771D48" w:rsidRDefault="005102A5" w14:paraId="588C58E2" wp14:textId="77777777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  <w:r>
              <w:rPr>
                <w:rFonts w:cs="Arial"/>
                <w:b/>
              </w:rPr>
              <w:t>/Descrição</w:t>
            </w:r>
          </w:p>
        </w:tc>
      </w:tr>
      <w:tr xmlns:wp14="http://schemas.microsoft.com/office/word/2010/wordml" w:rsidRPr="00206077" w:rsidR="005102A5" w:rsidTr="44CBB9DE" w14:paraId="2D31637D" wp14:textId="77777777">
        <w:trPr>
          <w:cantSplit/>
          <w:trHeight w:val="300"/>
        </w:trPr>
        <w:tc>
          <w:tcPr>
            <w:tcW w:w="2755" w:type="dxa"/>
            <w:tcBorders>
              <w:right w:val="single" w:color="auto" w:sz="4" w:space="0"/>
            </w:tcBorders>
            <w:tcMar/>
            <w:vAlign w:val="center"/>
          </w:tcPr>
          <w:p w:rsidRPr="009B7734" w:rsidR="005102A5" w:rsidP="44CBB9DE" w:rsidRDefault="005102A5" w14:paraId="2CFE8061" w14:noSpellErr="1" wp14:textId="4446A93B">
            <w:pPr>
              <w:pStyle w:val="InfoBlue0"/>
              <w:rPr>
                <w:rFonts w:ascii="Arial" w:hAnsi="Arial" w:cs="Arial"/>
                <w:i w:val="0"/>
                <w:iCs w:val="0"/>
                <w:color w:val="auto"/>
              </w:rPr>
            </w:pPr>
            <w:r w:rsidRPr="44CBB9DE" w:rsidR="44CBB9DE">
              <w:rPr>
                <w:rFonts w:ascii="Arial" w:hAnsi="Arial" w:cs="Arial"/>
                <w:i w:val="0"/>
                <w:iCs w:val="0"/>
                <w:color w:val="auto"/>
              </w:rPr>
              <w:t xml:space="preserve">Máquina </w:t>
            </w:r>
            <w:r w:rsidRPr="44CBB9DE" w:rsidR="44CBB9DE">
              <w:rPr>
                <w:rFonts w:ascii="Arial" w:hAnsi="Arial" w:cs="Arial"/>
                <w:i w:val="0"/>
                <w:iCs w:val="0"/>
                <w:color w:val="auto"/>
              </w:rPr>
              <w:t>Principal</w:t>
            </w:r>
          </w:p>
        </w:tc>
        <w:tc>
          <w:tcPr>
            <w:tcW w:w="5891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Pr="009B7734" w:rsidR="005102A5" w:rsidP="44CBB9DE" w:rsidRDefault="005102A5" w14:paraId="159CA6F2" w14:noSpellErr="1" wp14:textId="0D4487A5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iCs w:val="0"/>
                <w:color w:val="auto"/>
              </w:rPr>
            </w:pPr>
            <w:r w:rsidRPr="44CBB9DE" w:rsidR="44CBB9DE">
              <w:rPr>
                <w:rFonts w:ascii="Arial" w:hAnsi="Arial" w:cs="Arial"/>
                <w:i w:val="0"/>
                <w:iCs w:val="0"/>
                <w:color w:val="auto"/>
              </w:rPr>
              <w:t>Computador que será o "centro de controle" do sistema</w:t>
            </w:r>
            <w:r w:rsidRPr="44CBB9DE" w:rsidR="44CBB9DE">
              <w:rPr>
                <w:rFonts w:ascii="Arial" w:hAnsi="Arial" w:cs="Arial"/>
                <w:i w:val="0"/>
                <w:iCs w:val="0"/>
                <w:color w:val="auto"/>
              </w:rPr>
              <w:t xml:space="preserve"> com os </w:t>
            </w:r>
            <w:r w:rsidRPr="44CBB9DE" w:rsidR="44CBB9DE">
              <w:rPr>
                <w:rFonts w:ascii="Arial" w:hAnsi="Arial" w:cs="Arial"/>
                <w:i w:val="0"/>
                <w:iCs w:val="0"/>
                <w:color w:val="auto"/>
              </w:rPr>
              <w:t>mínimos</w:t>
            </w:r>
            <w:r w:rsidRPr="44CBB9DE" w:rsidR="44CBB9DE">
              <w:rPr>
                <w:rFonts w:ascii="Arial" w:hAnsi="Arial" w:cs="Arial"/>
                <w:i w:val="0"/>
                <w:iCs w:val="0"/>
                <w:color w:val="auto"/>
              </w:rPr>
              <w:t xml:space="preserve"> de requisitos </w:t>
            </w:r>
            <w:r w:rsidRPr="44CBB9DE" w:rsidR="44CBB9DE">
              <w:rPr>
                <w:rFonts w:ascii="Arial" w:hAnsi="Arial" w:cs="Arial"/>
                <w:i w:val="0"/>
                <w:iCs w:val="0"/>
                <w:color w:val="auto"/>
              </w:rPr>
              <w:t>necessários</w:t>
            </w:r>
            <w:r w:rsidRPr="44CBB9DE" w:rsidR="44CBB9DE">
              <w:rPr>
                <w:rFonts w:ascii="Arial" w:hAnsi="Arial" w:cs="Arial"/>
                <w:i w:val="0"/>
                <w:iCs w:val="0"/>
                <w:color w:val="auto"/>
              </w:rPr>
              <w:t>.</w:t>
            </w:r>
          </w:p>
        </w:tc>
      </w:tr>
      <w:tr xmlns:wp14="http://schemas.microsoft.com/office/word/2010/wordml" w:rsidRPr="00206077" w:rsidR="005102A5" w:rsidTr="44CBB9DE" w14:paraId="47DE6FA0" wp14:textId="77777777">
        <w:trPr>
          <w:cantSplit/>
          <w:trHeight w:val="300"/>
        </w:trPr>
        <w:tc>
          <w:tcPr>
            <w:tcW w:w="2755" w:type="dxa"/>
            <w:tcBorders>
              <w:right w:val="single" w:color="auto" w:sz="4" w:space="0"/>
            </w:tcBorders>
            <w:tcMar/>
            <w:vAlign w:val="center"/>
          </w:tcPr>
          <w:p w:rsidRPr="009B7734" w:rsidR="005102A5" w:rsidP="00771D48" w:rsidRDefault="005102A5" w14:paraId="1350A96A" wp14:textId="77777777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Pr="009B7734" w:rsidR="005102A5" w:rsidP="00771D48" w:rsidRDefault="005102A5" w14:paraId="4BF1E88C" wp14:textId="77777777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xmlns:wp14="http://schemas.microsoft.com/office/word/2010/wordml" w:rsidRPr="009E4AD3" w:rsidR="005102A5" w:rsidTr="44CBB9DE" w14:paraId="28D11A25" wp14:textId="77777777">
        <w:trPr>
          <w:cantSplit/>
          <w:trHeight w:val="300"/>
        </w:trPr>
        <w:tc>
          <w:tcPr>
            <w:tcW w:w="2755" w:type="dxa"/>
            <w:tcBorders>
              <w:right w:val="single" w:color="auto" w:sz="4" w:space="0"/>
            </w:tcBorders>
            <w:tcMar/>
            <w:vAlign w:val="center"/>
          </w:tcPr>
          <w:p w:rsidRPr="009B7734" w:rsidR="005102A5" w:rsidP="00771D48" w:rsidRDefault="005102A5" w14:paraId="5C739268" wp14:textId="77777777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Pr="009B7734" w:rsidR="005102A5" w:rsidP="00771D48" w:rsidRDefault="005102A5" w14:paraId="746B2EDF" wp14:textId="77777777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</w:tr>
      <w:tr xmlns:wp14="http://schemas.microsoft.com/office/word/2010/wordml" w:rsidRPr="002778EF" w:rsidR="005102A5" w:rsidTr="44CBB9DE" w14:paraId="55E00945" wp14:textId="77777777">
        <w:trPr>
          <w:trHeight w:val="300"/>
        </w:trPr>
        <w:tc>
          <w:tcPr>
            <w:tcW w:w="2755" w:type="dxa"/>
            <w:tcBorders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2778EF" w:rsidR="005102A5" w:rsidP="00771D48" w:rsidRDefault="005102A5" w14:paraId="26E756C4" wp14:textId="77777777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Estações de Trabalho</w:t>
            </w:r>
          </w:p>
        </w:tc>
        <w:tc>
          <w:tcPr>
            <w:tcW w:w="5891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2778EF" w:rsidR="005102A5" w:rsidP="00771D48" w:rsidRDefault="005102A5" w14:paraId="09C25E9A" wp14:textId="77777777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</w:p>
        </w:tc>
      </w:tr>
      <w:tr xmlns:wp14="http://schemas.microsoft.com/office/word/2010/wordml" w:rsidRPr="00A17EFC" w:rsidR="005102A5" w:rsidTr="44CBB9DE" w14:paraId="027771A6" wp14:textId="77777777">
        <w:trPr>
          <w:trHeight w:val="300"/>
        </w:trPr>
        <w:tc>
          <w:tcPr>
            <w:tcW w:w="2755" w:type="dxa"/>
            <w:tcBorders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A17EFC" w:rsidR="005102A5" w:rsidP="44CBB9DE" w:rsidRDefault="005102A5" w14:paraId="38056B4B" w14:noSpellErr="1" wp14:textId="1E2D5093">
            <w:pPr>
              <w:pStyle w:val="InfoBlue0"/>
              <w:ind w:left="0"/>
              <w:rPr>
                <w:i w:val="0"/>
                <w:iCs w:val="0"/>
                <w:color w:val="auto"/>
              </w:rPr>
            </w:pPr>
            <w:r w:rsidRPr="44CBB9DE" w:rsidR="44CBB9DE">
              <w:rPr>
                <w:i w:val="0"/>
                <w:iCs w:val="0"/>
                <w:color w:val="auto"/>
              </w:rPr>
              <w:t>Computador Pessoal</w:t>
            </w:r>
          </w:p>
        </w:tc>
        <w:tc>
          <w:tcPr>
            <w:tcW w:w="5891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A17EFC" w:rsidR="005102A5" w:rsidP="44CBB9DE" w:rsidRDefault="005102A5" w14:paraId="7B8BA8E4" w14:noSpellErr="1" wp14:textId="3E556D2C">
            <w:pPr>
              <w:pStyle w:val="InfoBlue0"/>
              <w:rPr>
                <w:i w:val="0"/>
                <w:iCs w:val="0"/>
                <w:color w:val="auto"/>
              </w:rPr>
            </w:pPr>
            <w:r w:rsidRPr="44CBB9DE" w:rsidR="44CBB9DE">
              <w:rPr>
                <w:i w:val="0"/>
                <w:iCs w:val="0"/>
                <w:color w:val="auto"/>
              </w:rPr>
              <w:t>Renan Ribeiro PC</w:t>
            </w:r>
          </w:p>
        </w:tc>
      </w:tr>
    </w:tbl>
    <w:p xmlns:wp14="http://schemas.microsoft.com/office/word/2010/wordml" w:rsidRPr="00975469" w:rsidR="00975469" w:rsidP="00975469" w:rsidRDefault="00975469" wp14:textId="77777777" w14:paraId="2673A4CF" w14:noSpellErr="1">
      <w:pPr>
        <w:pStyle w:val="CTMISNvel1"/>
        <w:tabs>
          <w:tab w:val="left" w:pos="360"/>
        </w:tabs>
        <w:rPr/>
      </w:pPr>
      <w:bookmarkStart w:name="_Toc350247355" w:id="16"/>
      <w:r w:rsidRPr="00975469">
        <w:rPr/>
        <w:t>Riscos</w:t>
      </w:r>
      <w:bookmarkEnd w:id="15"/>
      <w:r w:rsidR="0061477D">
        <w:rPr/>
        <w:t xml:space="preserve"> e Restrições</w:t>
      </w:r>
      <w:bookmarkEnd w:id="16"/>
    </w:p>
    <w:p xmlns:wp14="http://schemas.microsoft.com/office/word/2010/wordml" w:rsidRPr="00975469" w:rsidR="00975469" w:rsidP="44CBB9DE" w:rsidRDefault="00975469" wp14:noSpellErr="1" w14:paraId="77708B9D" wp14:textId="1A2C5ED2">
      <w:pPr>
        <w:pStyle w:val="CTMISCorpo1"/>
        <w:tabs>
          <w:tab w:val="left" w:pos="360"/>
        </w:tabs>
        <w:ind w:left="397" w:firstLine="0"/>
        <w:rPr>
          <w:color w:val="000000" w:themeColor="text1" w:themeTint="FF" w:themeShade="FF"/>
        </w:rPr>
      </w:pPr>
      <w:r w:rsidRPr="44CBB9DE" w:rsidR="44CBB9DE">
        <w:rPr>
          <w:color w:val="000000" w:themeColor="text1" w:themeTint="FF" w:themeShade="FF"/>
        </w:rPr>
        <w:t>Tipos de Riscos:</w:t>
      </w:r>
    </w:p>
    <w:p xmlns:wp14="http://schemas.microsoft.com/office/word/2010/wordml" w:rsidRPr="00975469" w:rsidR="00975469" w:rsidP="44CBB9DE" w:rsidRDefault="00975469" wp14:noSpellErr="1" w14:paraId="6C78BA21" wp14:textId="188DC8BD">
      <w:pPr>
        <w:pStyle w:val="CTMISCorpo1"/>
        <w:numPr>
          <w:ilvl w:val="0"/>
          <w:numId w:val="46"/>
        </w:numPr>
        <w:tabs>
          <w:tab w:val="left" w:pos="360"/>
        </w:tabs>
        <w:rPr>
          <w:color w:val="000000" w:themeColor="text1" w:themeTint="FF" w:themeShade="FF"/>
        </w:rPr>
      </w:pPr>
      <w:r w:rsidRPr="44CBB9DE" w:rsidR="44CBB9DE">
        <w:rPr>
          <w:color w:val="000000" w:themeColor="text1" w:themeTint="FF" w:themeShade="FF"/>
        </w:rPr>
        <w:t xml:space="preserve">Ambiente de testes com pouca </w:t>
      </w:r>
      <w:r w:rsidRPr="44CBB9DE" w:rsidR="44CBB9DE">
        <w:rPr>
          <w:color w:val="000000" w:themeColor="text1" w:themeTint="FF" w:themeShade="FF"/>
        </w:rPr>
        <w:t>memória</w:t>
      </w:r>
      <w:r w:rsidRPr="44CBB9DE" w:rsidR="44CBB9DE">
        <w:rPr>
          <w:color w:val="000000" w:themeColor="text1" w:themeTint="FF" w:themeShade="FF"/>
        </w:rPr>
        <w:t>.</w:t>
      </w:r>
    </w:p>
    <w:p xmlns:wp14="http://schemas.microsoft.com/office/word/2010/wordml" w:rsidRPr="00975469" w:rsidR="00975469" w:rsidP="44CBB9DE" w:rsidRDefault="00975469" wp14:noSpellErr="1" w14:paraId="5BEE7A79" wp14:textId="58E3996E">
      <w:pPr>
        <w:pStyle w:val="CTMISCorpo1"/>
        <w:numPr>
          <w:ilvl w:val="0"/>
          <w:numId w:val="46"/>
        </w:numPr>
        <w:tabs>
          <w:tab w:val="left" w:pos="360"/>
        </w:tabs>
        <w:rPr>
          <w:color w:val="000000" w:themeColor="text1" w:themeTint="FF" w:themeShade="FF"/>
        </w:rPr>
      </w:pPr>
      <w:r w:rsidRPr="44CBB9DE" w:rsidR="44CBB9DE">
        <w:rPr>
          <w:color w:val="000000" w:themeColor="text1" w:themeTint="FF" w:themeShade="FF"/>
        </w:rPr>
        <w:t>Falta de treinamento e preparo da equipe de teste.</w:t>
      </w:r>
    </w:p>
    <w:p xmlns:wp14="http://schemas.microsoft.com/office/word/2010/wordml" w:rsidRPr="00975469" w:rsidR="00975469" w:rsidP="44CBB9DE" w:rsidRDefault="00975469" w14:paraId="3A8A40ED" w14:noSpellErr="1" wp14:textId="0A7CB97C">
      <w:pPr>
        <w:pStyle w:val="CTMISCorpo1"/>
        <w:numPr>
          <w:ilvl w:val="0"/>
          <w:numId w:val="46"/>
        </w:numPr>
        <w:tabs>
          <w:tab w:val="left" w:pos="360"/>
        </w:tabs>
        <w:rPr>
          <w:color w:val="000000" w:themeColor="text1" w:themeTint="FF" w:themeShade="FF"/>
        </w:rPr>
      </w:pPr>
      <w:r w:rsidRPr="44CBB9DE" w:rsidR="44CBB9DE">
        <w:rPr>
          <w:color w:val="000000" w:themeColor="text1" w:themeTint="FF" w:themeShade="FF"/>
        </w:rPr>
        <w:t>Tempo gasto para estudo dos métodos necessários.</w:t>
      </w:r>
    </w:p>
    <w:p w:rsidR="44CBB9DE" w:rsidP="44CBB9DE" w:rsidRDefault="44CBB9DE" w14:paraId="4C789C4B" w14:textId="100453B1">
      <w:pPr>
        <w:pStyle w:val="CTMISCorpo1"/>
        <w:ind w:left="360"/>
        <w:rPr>
          <w:color w:val="000000" w:themeColor="text1" w:themeTint="FF" w:themeShade="FF"/>
        </w:rPr>
      </w:pPr>
    </w:p>
    <w:p xmlns:wp14="http://schemas.microsoft.com/office/word/2010/wordml" w:rsidRPr="00385B34" w:rsidR="00385B34" w:rsidP="44CBB9DE" w:rsidRDefault="00385B34" w14:paraId="63C1623E" wp14:noSpellErr="1" wp14:textId="24CF69B0">
      <w:pPr>
        <w:pStyle w:val="CTMISNvel1"/>
        <w:tabs>
          <w:tab w:val="left" w:pos="916"/>
        </w:tabs>
        <w:ind/>
        <w:rPr/>
      </w:pPr>
      <w:proofErr w:type="gramStart"/>
      <w:r w:rsidR="44CBB9DE">
        <w:rPr/>
        <w:t>Estimativa</w:t>
      </w:r>
      <w:proofErr w:type="gramEnd"/>
    </w:p>
    <w:p w:rsidR="44CBB9DE" w:rsidP="44CBB9DE" w:rsidRDefault="44CBB9DE" w14:noSpellErr="1" w14:paraId="7B7366BD" w14:textId="0BB3F6E9">
      <w:pPr>
        <w:pStyle w:val="CTMISCorpo1"/>
        <w:ind w:left="397" w:firstLine="0"/>
        <w:rPr>
          <w:color w:val="0000FF"/>
        </w:rPr>
      </w:pP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 xml:space="preserve">Foi </w:t>
      </w: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>esti</w:t>
      </w: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>pu</w:t>
      </w: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>lado</w:t>
      </w: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 xml:space="preserve"> dez porcento do tempo total do projeto para teste, como o mesmo teve </w:t>
      </w: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>sua previsão de quatro meses, definimos onze</w:t>
      </w: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 xml:space="preserve"> </w:t>
      </w: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>dias parar teste.</w:t>
      </w:r>
      <w:r w:rsidRPr="44CBB9DE" w:rsidR="44CBB9DE">
        <w:rPr>
          <w:rFonts w:ascii="Arial" w:hAnsi="Arial" w:eastAsia="Times New Roman" w:cs="Times New Roman"/>
          <w:color w:val="000000" w:themeColor="text1" w:themeTint="FF" w:themeShade="FF"/>
          <w:lang w:eastAsia="ar-SA"/>
        </w:rPr>
        <w:t xml:space="preserve"> </w:t>
      </w:r>
    </w:p>
    <w:p xmlns:wp14="http://schemas.microsoft.com/office/word/2010/wordml" w:rsidR="00BC258B" w:rsidRDefault="00385B34" w14:paraId="0BF66A3B" wp14:textId="77777777">
      <w:pPr>
        <w:pStyle w:val="CTMISNvel1"/>
        <w:tabs>
          <w:tab w:val="left" w:pos="360"/>
        </w:tabs>
        <w:rPr/>
      </w:pPr>
      <w:r w:rsidR="44CBB9DE">
        <w:rPr/>
        <w:t>Cronograma</w:t>
      </w:r>
    </w:p>
    <w:p w:rsidR="44CBB9DE" w:rsidP="44CBB9DE" w:rsidRDefault="44CBB9DE" w14:paraId="676FCC79" w14:textId="4DB64E24">
      <w:pPr>
        <w:pStyle w:val="CTMISCorpo1"/>
        <w:ind w:left="397" w:firstLine="0"/>
        <w:rPr>
          <w:color w:val="auto"/>
        </w:rPr>
      </w:pPr>
      <w:r w:rsidRPr="44CBB9DE" w:rsidR="44CBB9DE">
        <w:rPr>
          <w:color w:val="auto"/>
        </w:rPr>
        <w:t>U</w:t>
      </w:r>
      <w:r w:rsidRPr="44CBB9DE" w:rsidR="44CBB9DE">
        <w:rPr>
          <w:color w:val="auto"/>
        </w:rPr>
        <w:t>t</w:t>
      </w:r>
      <w:r w:rsidRPr="44CBB9DE" w:rsidR="44CBB9DE">
        <w:rPr>
          <w:color w:val="auto"/>
        </w:rPr>
        <w:t>ilização de um d</w:t>
      </w:r>
      <w:r w:rsidRPr="44CBB9DE" w:rsidR="44CBB9DE">
        <w:rPr>
          <w:color w:val="auto"/>
        </w:rPr>
        <w:t>i</w:t>
      </w:r>
      <w:r w:rsidRPr="44CBB9DE" w:rsidR="44CBB9DE">
        <w:rPr>
          <w:color w:val="auto"/>
        </w:rPr>
        <w:t>a</w:t>
      </w:r>
      <w:r w:rsidRPr="44CBB9DE" w:rsidR="44CBB9DE">
        <w:rPr>
          <w:color w:val="auto"/>
        </w:rPr>
        <w:t>g</w:t>
      </w:r>
      <w:r w:rsidRPr="44CBB9DE" w:rsidR="44CBB9DE">
        <w:rPr>
          <w:color w:val="auto"/>
        </w:rPr>
        <w:t>r</w:t>
      </w:r>
      <w:r w:rsidRPr="44CBB9DE" w:rsidR="44CBB9DE">
        <w:rPr>
          <w:color w:val="auto"/>
        </w:rPr>
        <w:t>a</w:t>
      </w:r>
      <w:r w:rsidRPr="44CBB9DE" w:rsidR="44CBB9DE">
        <w:rPr>
          <w:color w:val="auto"/>
        </w:rPr>
        <w:t>m</w:t>
      </w:r>
      <w:r w:rsidRPr="44CBB9DE" w:rsidR="44CBB9DE">
        <w:rPr>
          <w:color w:val="auto"/>
        </w:rPr>
        <w:t>a</w:t>
      </w:r>
      <w:r w:rsidRPr="44CBB9DE" w:rsidR="44CBB9DE">
        <w:rPr>
          <w:color w:val="auto"/>
        </w:rPr>
        <w:t xml:space="preserve"> </w:t>
      </w:r>
      <w:proofErr w:type="spellStart"/>
      <w:r w:rsidRPr="44CBB9DE" w:rsidR="44CBB9DE">
        <w:rPr>
          <w:color w:val="auto"/>
        </w:rPr>
        <w:t>G</w:t>
      </w:r>
      <w:r w:rsidRPr="44CBB9DE" w:rsidR="44CBB9DE">
        <w:rPr>
          <w:color w:val="auto"/>
        </w:rPr>
        <w:t>a</w:t>
      </w:r>
      <w:r w:rsidRPr="44CBB9DE" w:rsidR="44CBB9DE">
        <w:rPr>
          <w:color w:val="auto"/>
        </w:rPr>
        <w:t>n</w:t>
      </w:r>
      <w:r w:rsidRPr="44CBB9DE" w:rsidR="44CBB9DE">
        <w:rPr>
          <w:color w:val="auto"/>
        </w:rPr>
        <w:t>tt</w:t>
      </w:r>
      <w:proofErr w:type="spellEnd"/>
      <w:r w:rsidRPr="44CBB9DE" w:rsidR="44CBB9DE">
        <w:rPr>
          <w:color w:val="auto"/>
        </w:rPr>
        <w:t xml:space="preserve"> </w:t>
      </w:r>
      <w:r w:rsidRPr="44CBB9DE" w:rsidR="44CBB9DE">
        <w:rPr>
          <w:color w:val="auto"/>
        </w:rPr>
        <w:t xml:space="preserve">para </w:t>
      </w:r>
      <w:r w:rsidRPr="44CBB9DE" w:rsidR="44CBB9DE">
        <w:rPr>
          <w:color w:val="auto"/>
        </w:rPr>
        <w:t>controle do cronograma de testes</w:t>
      </w:r>
    </w:p>
    <w:p w:rsidR="44CBB9DE" w:rsidP="44CBB9DE" w:rsidRDefault="44CBB9DE" w14:paraId="08882CEF" w14:textId="3D17A1FF">
      <w:pPr>
        <w:pStyle w:val="CTMISCorpo1"/>
      </w:pPr>
      <w:r>
        <w:drawing>
          <wp:inline wp14:editId="7D2A5D1F" wp14:anchorId="6EDA2116">
            <wp:extent cx="5924550" cy="1743075"/>
            <wp:effectExtent l="0" t="0" r="0" b="0"/>
            <wp:docPr id="15055739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253bf614f3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BB9DE" w:rsidP="44CBB9DE" w:rsidRDefault="44CBB9DE" w14:noSpellErr="1" w14:paraId="68C7C8D7" w14:textId="393514B9">
      <w:pPr>
        <w:pStyle w:val="CTMISCorpo1"/>
        <w:ind w:left="397" w:firstLine="0"/>
      </w:pPr>
      <w:r w:rsidRPr="44CBB9DE" w:rsidR="44CBB9DE">
        <w:rPr>
          <w:rFonts w:ascii="Arial" w:hAnsi="Arial" w:eastAsia="Times New Roman" w:cs="Times New Roman"/>
          <w:b w:val="1"/>
          <w:bCs w:val="1"/>
          <w:i w:val="1"/>
          <w:iCs w:val="1"/>
          <w:caps w:val="1"/>
          <w:sz w:val="24"/>
          <w:szCs w:val="24"/>
          <w:lang w:eastAsia="ar-SA"/>
        </w:rPr>
        <w:t>Descrição de Atividades de Teste</w:t>
      </w:r>
    </w:p>
    <w:p w:rsidR="44CBB9DE" w:rsidP="44CBB9DE" w:rsidRDefault="44CBB9DE" w14:noSpellErr="1" w14:paraId="63AC7F3C" w14:textId="05682AD2">
      <w:pPr>
        <w:pStyle w:val="CTMISCorpo1"/>
        <w:bidi w:val="0"/>
        <w:spacing w:before="120" w:beforeAutospacing="off" w:after="160" w:afterAutospacing="off" w:line="259" w:lineRule="auto"/>
        <w:ind w:left="397" w:right="0" w:firstLine="425"/>
        <w:jc w:val="both"/>
        <w:rPr>
          <w:rFonts w:ascii="Arial" w:hAnsi="Arial" w:eastAsia="Times New Roman" w:cs="Times New Roman"/>
          <w:b w:val="1"/>
          <w:bCs w:val="1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1"/>
          <w:bCs w:val="1"/>
          <w:color w:val="auto"/>
          <w:lang w:eastAsia="ar-SA"/>
        </w:rPr>
        <w:t>T</w:t>
      </w:r>
      <w:r w:rsidRPr="44CBB9DE" w:rsidR="44CBB9DE">
        <w:rPr>
          <w:rFonts w:ascii="Arial" w:hAnsi="Arial" w:eastAsia="Times New Roman" w:cs="Times New Roman"/>
          <w:b w:val="1"/>
          <w:bCs w:val="1"/>
          <w:color w:val="auto"/>
          <w:lang w:eastAsia="ar-SA"/>
        </w:rPr>
        <w:t>este Funcional</w:t>
      </w:r>
    </w:p>
    <w:p w:rsidR="44CBB9DE" w:rsidP="44CBB9DE" w:rsidRDefault="44CBB9DE" w14:noSpellErr="1" w14:paraId="75610204" w14:textId="274A7C3B">
      <w:pPr>
        <w:pStyle w:val="CTMISCorpo1"/>
        <w:bidi w:val="0"/>
        <w:spacing w:before="120" w:beforeAutospacing="off" w:after="160" w:afterAutospacing="off" w:line="259" w:lineRule="auto"/>
        <w:ind w:left="397" w:right="0" w:firstLine="0"/>
        <w:jc w:val="both"/>
        <w:rPr>
          <w:rFonts w:ascii="Arial" w:hAnsi="Arial" w:eastAsia="Times New Roman" w:cs="Times New Roman"/>
          <w:b w:val="1"/>
          <w:bCs w:val="1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Teste com o objetivo de se verificar o funcionamento correto das funcionalidades 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contida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s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no sistema.</w:t>
      </w:r>
    </w:p>
    <w:p w:rsidR="44CBB9DE" w:rsidP="44CBB9DE" w:rsidRDefault="44CBB9DE" w14:noSpellErr="1" w14:paraId="4085B10D" w14:textId="1CA00641">
      <w:pPr>
        <w:pStyle w:val="CTMISCorpo1"/>
        <w:bidi w:val="0"/>
        <w:spacing w:before="120" w:beforeAutospacing="off" w:after="160" w:afterAutospacing="off" w:line="259" w:lineRule="auto"/>
        <w:ind w:left="397" w:right="0" w:firstLine="0"/>
        <w:jc w:val="both"/>
        <w:rPr>
          <w:rFonts w:ascii="Arial" w:hAnsi="Arial" w:eastAsia="Times New Roman" w:cs="Times New Roman"/>
          <w:b w:val="0"/>
          <w:bCs w:val="0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O teste é feito seguindo os seguintes tópicos:</w:t>
      </w:r>
    </w:p>
    <w:p w:rsidR="44CBB9DE" w:rsidP="44CBB9DE" w:rsidRDefault="44CBB9DE" w14:noSpellErr="1" w14:paraId="3E5DB3B2" w14:textId="3ED9A8D2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 Cadastrar Usuário</w:t>
      </w:r>
    </w:p>
    <w:p w:rsidR="44CBB9DE" w:rsidP="44CBB9DE" w:rsidRDefault="44CBB9DE" w14:noSpellErr="1" w14:paraId="63551785" w14:textId="59B22B66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Excluir Usuário</w:t>
      </w:r>
    </w:p>
    <w:p w:rsidR="44CBB9DE" w:rsidP="44CBB9DE" w:rsidRDefault="44CBB9DE" w14:noSpellErr="1" w14:paraId="4F28D073" w14:textId="6663FEDC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Cadastrar Mercadoria</w:t>
      </w:r>
    </w:p>
    <w:p w:rsidR="44CBB9DE" w:rsidP="44CBB9DE" w:rsidRDefault="44CBB9DE" w14:noSpellErr="1" w14:paraId="3A1923E7" w14:textId="6B27E922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Excluir Mercadoria</w:t>
      </w:r>
    </w:p>
    <w:p w:rsidR="44CBB9DE" w:rsidP="44CBB9DE" w:rsidRDefault="44CBB9DE" w14:noSpellErr="1" w14:paraId="64B094C4" w14:textId="12954D7E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Alterar Mercadoria</w:t>
      </w:r>
    </w:p>
    <w:p w:rsidR="44CBB9DE" w:rsidP="44CBB9DE" w:rsidRDefault="44CBB9DE" w14:noSpellErr="1" w14:paraId="3302DF8E" w14:textId="7E64237E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Cadastrar Fornecedor</w:t>
      </w:r>
    </w:p>
    <w:p w:rsidR="44CBB9DE" w:rsidP="44CBB9DE" w:rsidRDefault="44CBB9DE" w14:noSpellErr="1" w14:paraId="041C45F7" w14:textId="6F97FE47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Excluir Fornecedor</w:t>
      </w:r>
    </w:p>
    <w:p w:rsidR="44CBB9DE" w:rsidP="44CBB9DE" w:rsidRDefault="44CBB9DE" w14:noSpellErr="1" w14:paraId="656B3614" w14:textId="5CED49F0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Alterar Fornecedor</w:t>
      </w:r>
    </w:p>
    <w:p w:rsidR="44CBB9DE" w:rsidP="44CBB9DE" w:rsidRDefault="44CBB9DE" w14:noSpellErr="1" w14:paraId="789AA93E" w14:textId="1FC6B846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Relatório Mercadoria</w:t>
      </w:r>
    </w:p>
    <w:p w:rsidR="44CBB9DE" w:rsidP="44CBB9DE" w:rsidRDefault="44CBB9DE" w14:noSpellErr="1" w14:paraId="7000BCDD" w14:textId="216DAA9D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Vender</w:t>
      </w:r>
    </w:p>
    <w:p w:rsidR="44CBB9DE" w:rsidP="44CBB9DE" w:rsidRDefault="44CBB9DE" w14:noSpellErr="1" w14:paraId="3B3FFA94" w14:textId="6335FFDB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Abrir Caixa</w:t>
      </w:r>
    </w:p>
    <w:p w:rsidR="44CBB9DE" w:rsidP="44CBB9DE" w:rsidRDefault="44CBB9DE" w14:noSpellErr="1" w14:paraId="0DC2D4E2" w14:textId="6CFDF1F3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Fechar Caixa</w:t>
      </w:r>
    </w:p>
    <w:p w:rsidR="44CBB9DE" w:rsidP="44CBB9DE" w:rsidRDefault="44CBB9DE" w14:noSpellErr="1" w14:paraId="09D40476" w14:textId="17CD751A">
      <w:pPr>
        <w:pStyle w:val="CTMISCorpo1"/>
        <w:numPr>
          <w:ilvl w:val="0"/>
          <w:numId w:val="48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Caso de Uso</w:t>
      </w: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 xml:space="preserve"> Gerar Relatório Financeiro</w:t>
      </w:r>
    </w:p>
    <w:p w:rsidR="44CBB9DE" w:rsidP="44CBB9DE" w:rsidRDefault="44CBB9DE" w14:noSpellErr="1" w14:paraId="626EC43D" w14:textId="3579987C">
      <w:pPr>
        <w:pStyle w:val="CTMISCorpo1"/>
        <w:ind w:left="360"/>
        <w:rPr>
          <w:rFonts w:ascii="Arial" w:hAnsi="Arial" w:eastAsia="Times New Roman" w:cs="Times New Roman"/>
          <w:b w:val="0"/>
          <w:bCs w:val="0"/>
          <w:color w:val="auto"/>
          <w:lang w:eastAsia="ar-SA"/>
        </w:rPr>
      </w:pPr>
    </w:p>
    <w:p w:rsidR="44CBB9DE" w:rsidP="44CBB9DE" w:rsidRDefault="44CBB9DE" w14:noSpellErr="1" w14:paraId="31CEF93C" w14:textId="4656F1F1">
      <w:pPr>
        <w:pStyle w:val="CTMISCorpo1"/>
        <w:bidi w:val="0"/>
        <w:spacing w:before="120" w:beforeAutospacing="off" w:after="160" w:afterAutospacing="off" w:line="259" w:lineRule="auto"/>
        <w:ind w:left="397" w:right="0" w:firstLine="425"/>
        <w:jc w:val="both"/>
        <w:rPr>
          <w:rFonts w:ascii="Arial" w:hAnsi="Arial" w:eastAsia="Times New Roman" w:cs="Times New Roman"/>
          <w:b w:val="1"/>
          <w:bCs w:val="1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1"/>
          <w:bCs w:val="1"/>
          <w:color w:val="auto"/>
          <w:lang w:eastAsia="ar-SA"/>
        </w:rPr>
        <w:t>Teste de Componentes</w:t>
      </w:r>
    </w:p>
    <w:p w:rsidR="44CBB9DE" w:rsidP="44CBB9DE" w:rsidRDefault="44CBB9DE" w14:noSpellErr="1" w14:paraId="47F62303" w14:textId="25EE1131">
      <w:pPr>
        <w:pStyle w:val="CTMISCorpo1"/>
        <w:bidi w:val="0"/>
        <w:spacing w:before="120" w:beforeAutospacing="off" w:after="160" w:afterAutospacing="off" w:line="259" w:lineRule="auto"/>
        <w:ind w:left="397" w:right="0" w:firstLine="0"/>
        <w:jc w:val="both"/>
        <w:rPr>
          <w:rFonts w:ascii="Arial" w:hAnsi="Arial" w:eastAsia="Times New Roman" w:cs="Times New Roman"/>
          <w:b w:val="0"/>
          <w:bCs w:val="0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Teste destinado a verificação das componentes contidas no sistema:</w:t>
      </w:r>
    </w:p>
    <w:p w:rsidR="44CBB9DE" w:rsidP="44CBB9DE" w:rsidRDefault="44CBB9DE" w14:noSpellErr="1" w14:paraId="575EE765" w14:textId="6796A031">
      <w:pPr>
        <w:pStyle w:val="CTMISCorpo1"/>
        <w:numPr>
          <w:ilvl w:val="0"/>
          <w:numId w:val="49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 xml:space="preserve">Verificar se as caixas de texto e afins estão em conformidade </w:t>
      </w:r>
    </w:p>
    <w:p w:rsidR="44CBB9DE" w:rsidP="44CBB9DE" w:rsidRDefault="44CBB9DE" w14:noSpellErr="1" w14:paraId="5CF84E9C" w14:textId="14AB1ABB">
      <w:pPr>
        <w:pStyle w:val="CTMISCorpo1"/>
        <w:numPr>
          <w:ilvl w:val="0"/>
          <w:numId w:val="49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>Verificar se os componentes exigidos estão de acordo com o que foi pedido</w:t>
      </w:r>
    </w:p>
    <w:p w:rsidR="44CBB9DE" w:rsidP="44CBB9DE" w:rsidRDefault="44CBB9DE" w14:noSpellErr="1" w14:paraId="7506309C" w14:textId="37EB0A14">
      <w:pPr>
        <w:pStyle w:val="CTMISCorpo1"/>
        <w:ind w:left="360"/>
        <w:rPr>
          <w:rFonts w:ascii="Arial" w:hAnsi="Arial" w:eastAsia="Times New Roman" w:cs="Times New Roman"/>
          <w:color w:val="auto"/>
          <w:lang w:eastAsia="ar-SA"/>
        </w:rPr>
      </w:pPr>
    </w:p>
    <w:p w:rsidR="44CBB9DE" w:rsidP="44CBB9DE" w:rsidRDefault="44CBB9DE" w14:noSpellErr="1" w14:paraId="5DEE3A39" w14:textId="106BA56C">
      <w:pPr>
        <w:pStyle w:val="CTMISCorpo1"/>
        <w:bidi w:val="0"/>
        <w:spacing w:before="120" w:beforeAutospacing="off" w:after="160" w:afterAutospacing="off" w:line="259" w:lineRule="auto"/>
        <w:ind w:left="397" w:right="0"/>
        <w:jc w:val="both"/>
        <w:rPr>
          <w:rFonts w:ascii="Arial" w:hAnsi="Arial" w:eastAsia="Times New Roman" w:cs="Times New Roman"/>
          <w:b w:val="1"/>
          <w:bCs w:val="1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1"/>
          <w:bCs w:val="1"/>
          <w:color w:val="auto"/>
          <w:lang w:eastAsia="ar-SA"/>
        </w:rPr>
        <w:t>Teste de Interface</w:t>
      </w:r>
    </w:p>
    <w:p w:rsidR="44CBB9DE" w:rsidP="44CBB9DE" w:rsidRDefault="44CBB9DE" w14:noSpellErr="1" w14:paraId="58CB57B9" w14:textId="104E6635">
      <w:pPr>
        <w:pStyle w:val="CTMISCorpo1"/>
        <w:bidi w:val="0"/>
        <w:spacing w:before="120" w:beforeAutospacing="off" w:after="160" w:afterAutospacing="off" w:line="259" w:lineRule="auto"/>
        <w:ind w:left="397" w:right="0" w:firstLine="0"/>
        <w:jc w:val="both"/>
        <w:rPr>
          <w:rFonts w:ascii="Arial" w:hAnsi="Arial" w:eastAsia="Times New Roman" w:cs="Times New Roman"/>
          <w:b w:val="0"/>
          <w:bCs w:val="0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Teste destinado a verificação do funcionamento da parte de interface do sistema para o usuário:</w:t>
      </w:r>
    </w:p>
    <w:p w:rsidR="44CBB9DE" w:rsidP="44CBB9DE" w:rsidRDefault="44CBB9DE" w14:noSpellErr="1" w14:paraId="751FC180" w14:textId="7A350B59">
      <w:pPr>
        <w:pStyle w:val="CTMISCorpo1"/>
        <w:numPr>
          <w:ilvl w:val="0"/>
          <w:numId w:val="50"/>
        </w:numPr>
        <w:bidi w:val="0"/>
        <w:spacing w:before="120" w:beforeAutospacing="off" w:after="160" w:afterAutospacing="off" w:line="259" w:lineRule="auto"/>
        <w:ind w:right="0"/>
        <w:jc w:val="both"/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>Verificar a facilidade de acesso das funcionalidades do sistema para usuários</w:t>
      </w:r>
    </w:p>
    <w:p w:rsidR="44CBB9DE" w:rsidP="44CBB9DE" w:rsidRDefault="44CBB9DE" w14:noSpellErr="1" w14:paraId="0E22E761" w14:textId="0C1254C7">
      <w:pPr>
        <w:pStyle w:val="CTMISCorpo1"/>
        <w:numPr>
          <w:ilvl w:val="0"/>
          <w:numId w:val="50"/>
        </w:numPr>
        <w:bidi w:val="0"/>
        <w:spacing w:before="120" w:beforeAutospacing="off" w:after="160" w:afterAutospacing="off" w:line="259" w:lineRule="auto"/>
        <w:ind w:right="0"/>
        <w:jc w:val="both"/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>Verificar se as telas do sistema estão funcionando corretamente</w:t>
      </w:r>
    </w:p>
    <w:p w:rsidR="44CBB9DE" w:rsidP="44CBB9DE" w:rsidRDefault="44CBB9DE" w14:noSpellErr="1" w14:paraId="123F9E66" w14:textId="564B2891">
      <w:pPr>
        <w:pStyle w:val="CTMISCorpo1"/>
        <w:bidi w:val="0"/>
        <w:spacing w:before="120" w:beforeAutospacing="off" w:after="160" w:afterAutospacing="off" w:line="259" w:lineRule="auto"/>
        <w:ind w:left="360" w:right="0"/>
        <w:jc w:val="both"/>
        <w:rPr>
          <w:rFonts w:ascii="Arial" w:hAnsi="Arial" w:eastAsia="Times New Roman" w:cs="Times New Roman"/>
          <w:color w:val="auto"/>
          <w:lang w:eastAsia="ar-SA"/>
        </w:rPr>
      </w:pPr>
    </w:p>
    <w:p w:rsidR="44CBB9DE" w:rsidP="44CBB9DE" w:rsidRDefault="44CBB9DE" w14:noSpellErr="1" w14:paraId="6C99E999" w14:textId="0A3BDD60">
      <w:pPr>
        <w:pStyle w:val="CTMISCorpo1"/>
        <w:bidi w:val="0"/>
        <w:spacing w:before="120" w:beforeAutospacing="off" w:after="160" w:afterAutospacing="off" w:line="259" w:lineRule="auto"/>
        <w:ind w:left="397" w:right="0" w:firstLine="425"/>
        <w:jc w:val="both"/>
        <w:rPr>
          <w:rFonts w:ascii="Arial" w:hAnsi="Arial" w:eastAsia="Times New Roman" w:cs="Times New Roman"/>
          <w:b w:val="1"/>
          <w:bCs w:val="1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1"/>
          <w:bCs w:val="1"/>
          <w:color w:val="auto"/>
          <w:lang w:eastAsia="ar-SA"/>
        </w:rPr>
        <w:t>Teste Banco</w:t>
      </w:r>
    </w:p>
    <w:p w:rsidR="44CBB9DE" w:rsidP="44CBB9DE" w:rsidRDefault="44CBB9DE" w14:noSpellErr="1" w14:paraId="027F88F3" w14:textId="5E7E1062">
      <w:pPr>
        <w:pStyle w:val="CTMISCorpo1"/>
        <w:ind w:left="397" w:firstLine="0"/>
        <w:rPr>
          <w:rFonts w:ascii="Arial" w:hAnsi="Arial" w:eastAsia="Times New Roman" w:cs="Times New Roman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>Teste realizado com o banco de dados do sistema a fim de se descobrir se o mesmo apresenta problemas e/ou má implementação que possam comprometer o bom funcionamento do sistema tais como:</w:t>
      </w:r>
    </w:p>
    <w:p w:rsidR="44CBB9DE" w:rsidP="44CBB9DE" w:rsidRDefault="44CBB9DE" w14:noSpellErr="1" w14:paraId="54403483" w14:textId="116A2A5B">
      <w:pPr>
        <w:pStyle w:val="CTMISCorpo1"/>
        <w:numPr>
          <w:ilvl w:val="0"/>
          <w:numId w:val="52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>Acesso a dados no banco</w:t>
      </w:r>
    </w:p>
    <w:p w:rsidR="44CBB9DE" w:rsidP="44CBB9DE" w:rsidRDefault="44CBB9DE" w14:noSpellErr="1" w14:paraId="1071AC4A" w14:textId="3FDE4EED">
      <w:pPr>
        <w:pStyle w:val="CTMISCorpo1"/>
        <w:numPr>
          <w:ilvl w:val="0"/>
          <w:numId w:val="52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>Inserção de dados no banco</w:t>
      </w:r>
    </w:p>
    <w:p w:rsidR="44CBB9DE" w:rsidP="44CBB9DE" w:rsidRDefault="44CBB9DE" w14:noSpellErr="1" w14:paraId="36672222" w14:textId="01105E14">
      <w:pPr>
        <w:pStyle w:val="CTMISCorpo1"/>
        <w:numPr>
          <w:ilvl w:val="0"/>
          <w:numId w:val="52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>Exclusão de dados no banco</w:t>
      </w:r>
    </w:p>
    <w:p w:rsidR="44CBB9DE" w:rsidP="44CBB9DE" w:rsidRDefault="44CBB9DE" w14:paraId="4358B54F" w14:textId="0E08C1DB">
      <w:pPr>
        <w:pStyle w:val="CTMISCorpo1"/>
        <w:ind w:left="397" w:firstLine="0"/>
        <w:rPr>
          <w:rFonts w:ascii="Arial" w:hAnsi="Arial" w:eastAsia="Times New Roman" w:cs="Times New Roman"/>
          <w:color w:val="auto"/>
          <w:lang w:eastAsia="ar-SA"/>
        </w:rPr>
      </w:pPr>
    </w:p>
    <w:p w:rsidR="44CBB9DE" w:rsidP="44CBB9DE" w:rsidRDefault="44CBB9DE" w14:noSpellErr="1" w14:paraId="207E8B0A" w14:textId="281271FB">
      <w:pPr>
        <w:pStyle w:val="CTMISCorpo1"/>
        <w:bidi w:val="0"/>
        <w:spacing w:before="120" w:beforeAutospacing="off" w:after="160" w:afterAutospacing="off" w:line="259" w:lineRule="auto"/>
        <w:ind w:left="397" w:right="0" w:firstLine="425"/>
        <w:jc w:val="both"/>
        <w:rPr>
          <w:rFonts w:ascii="Arial" w:hAnsi="Arial" w:eastAsia="Times New Roman" w:cs="Times New Roman"/>
          <w:b w:val="1"/>
          <w:bCs w:val="1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1"/>
          <w:bCs w:val="1"/>
          <w:color w:val="auto"/>
          <w:lang w:eastAsia="ar-SA"/>
        </w:rPr>
        <w:t>Teste Desempenho</w:t>
      </w:r>
    </w:p>
    <w:p w:rsidR="44CBB9DE" w:rsidP="44CBB9DE" w:rsidRDefault="44CBB9DE" w14:noSpellErr="1" w14:paraId="0AD94C0E" w14:textId="60DB6510">
      <w:pPr>
        <w:pStyle w:val="CTMISCorpo1"/>
        <w:bidi w:val="0"/>
        <w:spacing w:before="120" w:beforeAutospacing="off" w:after="160" w:afterAutospacing="off" w:line="259" w:lineRule="auto"/>
        <w:ind w:left="397" w:right="0" w:firstLine="0"/>
        <w:jc w:val="both"/>
        <w:rPr>
          <w:rFonts w:ascii="Arial" w:hAnsi="Arial" w:eastAsia="Times New Roman" w:cs="Times New Roman"/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color w:val="auto"/>
          <w:lang w:eastAsia="ar-SA"/>
        </w:rPr>
        <w:t>Teste realizado para a verificação da performance do sistema em seu pleno funcionamento.</w:t>
      </w:r>
    </w:p>
    <w:p w:rsidR="44CBB9DE" w:rsidP="44CBB9DE" w:rsidRDefault="44CBB9DE" w14:noSpellErr="1" w14:paraId="2594E1A1" w14:textId="310E45F7">
      <w:pPr>
        <w:pStyle w:val="CTMISCorpo1"/>
        <w:numPr>
          <w:ilvl w:val="0"/>
          <w:numId w:val="51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Verificação de tempo de resposta no aparecimento de telas e mudança de seções</w:t>
      </w:r>
    </w:p>
    <w:p w:rsidR="44CBB9DE" w:rsidP="44CBB9DE" w:rsidRDefault="44CBB9DE" w14:noSpellErr="1" w14:paraId="36B10739" w14:textId="33A8BF83">
      <w:pPr>
        <w:pStyle w:val="CTMISCorpo1"/>
        <w:numPr>
          <w:ilvl w:val="0"/>
          <w:numId w:val="51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Verificação do tempo necessário para o sistema mudar de seções e telas</w:t>
      </w:r>
    </w:p>
    <w:p w:rsidR="44CBB9DE" w:rsidP="44CBB9DE" w:rsidRDefault="44CBB9DE" w14:noSpellErr="1" w14:paraId="59592B47" w14:textId="47F59AE6">
      <w:pPr>
        <w:pStyle w:val="CTMISCorpo1"/>
        <w:numPr>
          <w:ilvl w:val="0"/>
          <w:numId w:val="51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Verificação do tempo de resposta do sistema no momento de se adicionar algo no banco de dados</w:t>
      </w:r>
    </w:p>
    <w:p w:rsidR="44CBB9DE" w:rsidP="44CBB9DE" w:rsidRDefault="44CBB9DE" w14:noSpellErr="1" w14:paraId="04B1CE00" w14:textId="0D2CC6B9">
      <w:pPr>
        <w:pStyle w:val="CTMISCorpo1"/>
        <w:numPr>
          <w:ilvl w:val="0"/>
          <w:numId w:val="51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o tempo que o sistema leva para carregar o que está salvo no banco de dados</w:t>
      </w:r>
    </w:p>
    <w:p w:rsidR="44CBB9DE" w:rsidP="44CBB9DE" w:rsidRDefault="44CBB9DE" w14:noSpellErr="1" w14:paraId="1D92A33D" w14:textId="1C21C6D3">
      <w:pPr>
        <w:pStyle w:val="CTMISCorpo1"/>
        <w:numPr>
          <w:ilvl w:val="0"/>
          <w:numId w:val="51"/>
        </w:numPr>
        <w:rPr>
          <w:color w:val="auto"/>
          <w:lang w:eastAsia="ar-SA"/>
        </w:rPr>
      </w:pPr>
      <w:r w:rsidRPr="44CBB9DE" w:rsidR="44CBB9DE">
        <w:rPr>
          <w:rFonts w:ascii="Arial" w:hAnsi="Arial" w:eastAsia="Times New Roman" w:cs="Times New Roman"/>
          <w:b w:val="0"/>
          <w:bCs w:val="0"/>
          <w:color w:val="auto"/>
          <w:lang w:eastAsia="ar-SA"/>
        </w:rPr>
        <w:t>Verificar o tempo de resposta para o sistema retornar alguma pesquisa</w:t>
      </w:r>
    </w:p>
    <w:p w:rsidR="44CBB9DE" w:rsidP="44CBB9DE" w:rsidRDefault="44CBB9DE" w14:noSpellErr="1" w14:paraId="4832A9AD" w14:textId="3FB56B1A">
      <w:pPr>
        <w:pStyle w:val="CTMISCorpo1"/>
        <w:ind w:left="360"/>
        <w:rPr>
          <w:rFonts w:ascii="Arial" w:hAnsi="Arial" w:eastAsia="Times New Roman" w:cs="Times New Roman"/>
          <w:b w:val="0"/>
          <w:bCs w:val="0"/>
          <w:color w:val="auto"/>
          <w:lang w:eastAsia="ar-SA"/>
        </w:rPr>
      </w:pPr>
    </w:p>
    <w:p xmlns:wp14="http://schemas.microsoft.com/office/word/2010/wordml" w:rsidR="003D0C31" w:rsidP="44CBB9DE" w:rsidRDefault="0017478B" w14:paraId="1595FB78" wp14:noSpellErr="1" wp14:textId="52009972">
      <w:pPr>
        <w:pStyle w:val="CTMISNvel1"/>
        <w:tabs>
          <w:tab w:val="left" w:pos="916"/>
        </w:tabs>
        <w:ind/>
        <w:rPr/>
      </w:pPr>
      <w:proofErr w:type="gramStart"/>
      <w:r w:rsidR="44CBB9DE">
        <w:rPr/>
        <w:t>Produtos Gerados</w:t>
      </w:r>
      <w:proofErr w:type="gramEnd"/>
    </w:p>
    <w:p xmlns:wp14="http://schemas.microsoft.com/office/word/2010/wordml" w:rsidRPr="007A1520" w:rsidR="007A1520" w:rsidP="44CBB9DE" w:rsidRDefault="007A1520" w14:paraId="0B7A4097" wp14:textId="77777777" wp14:noSpellErr="1">
      <w:pPr>
        <w:pStyle w:val="CTMISCorpo1"/>
        <w:numPr>
          <w:ilvl w:val="0"/>
          <w:numId w:val="26"/>
        </w:numPr>
        <w:tabs>
          <w:tab w:val="left" w:pos="916"/>
        </w:tabs>
        <w:rPr>
          <w:color w:val="000000" w:themeColor="text1" w:themeTint="FF" w:themeShade="FF"/>
        </w:rPr>
      </w:pPr>
      <w:bookmarkStart w:name="__RefHeading__4054_61562967" w:id="17"/>
      <w:r w:rsidRPr="44CBB9DE">
        <w:rPr>
          <w:color w:val="auto"/>
        </w:rPr>
        <w:t>Roteiro de Teste</w:t>
      </w:r>
      <w:bookmarkStart w:name="_Toc287475352" w:id="18"/>
      <w:bookmarkEnd w:id="17"/>
      <w:bookmarkEnd w:id="18"/>
      <w:r w:rsidRPr="44CBB9DE" w:rsidR="00477AE6">
        <w:rPr>
          <w:color w:val="auto"/>
        </w:rPr>
        <w:t>s</w:t>
      </w:r>
      <w:r w:rsidRPr="44CBB9DE">
        <w:rPr>
          <w:color w:val="auto"/>
        </w:rPr>
        <w:t xml:space="preserve">: </w:t>
      </w:r>
      <w:r w:rsidRPr="44CBB9DE" w:rsidR="00432B7F">
        <w:rPr>
          <w:color w:val="auto"/>
        </w:rPr>
        <w:t>Artefato gerado tomando como base a especificação de caso de uso, regras de negócio e documento de mensagens. Cada caso de uso terá um roteiro de testes associado</w:t>
      </w:r>
      <w:r w:rsidRPr="44CBB9DE">
        <w:rPr>
          <w:color w:val="auto"/>
        </w:rPr>
        <w:t>.</w:t>
      </w:r>
    </w:p>
    <w:p xmlns:wp14="http://schemas.microsoft.com/office/word/2010/wordml" w:rsidR="003D0C31" w:rsidP="44CBB9DE" w:rsidRDefault="003D0C31" w14:paraId="117C3B14" wp14:textId="77777777" wp14:noSpellErr="1">
      <w:pPr>
        <w:pStyle w:val="CTMISCorpo1"/>
        <w:numPr>
          <w:ilvl w:val="0"/>
          <w:numId w:val="26"/>
        </w:numPr>
        <w:tabs>
          <w:tab w:val="left" w:pos="916"/>
        </w:tabs>
        <w:rPr>
          <w:color w:val="000000" w:themeColor="text1" w:themeTint="FF" w:themeShade="FF"/>
        </w:rPr>
      </w:pPr>
      <w:r w:rsidRPr="44CBB9DE" w:rsidR="44CBB9DE">
        <w:rPr>
          <w:color w:val="auto"/>
        </w:rPr>
        <w:t>Planilha de Resultado de Teste</w:t>
      </w:r>
      <w:r w:rsidRPr="44CBB9DE" w:rsidR="44CBB9DE">
        <w:rPr>
          <w:color w:val="auto"/>
        </w:rPr>
        <w:t>: Artefato gerado durante a execução dos ciclos de teste. Este artefato é produzido um para cada roteiro de teste</w:t>
      </w:r>
      <w:r w:rsidRPr="44CBB9DE" w:rsidR="44CBB9DE">
        <w:rPr>
          <w:color w:val="auto"/>
        </w:rPr>
        <w:t>s</w:t>
      </w:r>
      <w:r w:rsidRPr="44CBB9DE" w:rsidR="44CBB9DE">
        <w:rPr>
          <w:color w:val="auto"/>
        </w:rPr>
        <w:t>.</w:t>
      </w:r>
    </w:p>
    <w:p w:rsidR="44CBB9DE" w:rsidP="44CBB9DE" w:rsidRDefault="44CBB9DE" w14:noSpellErr="1" w14:paraId="08A07A74" w14:textId="04C1339F">
      <w:pPr>
        <w:pStyle w:val="CTMISCorpo1"/>
        <w:numPr>
          <w:ilvl w:val="0"/>
          <w:numId w:val="26"/>
        </w:numPr>
        <w:rPr>
          <w:color w:val="auto"/>
        </w:rPr>
      </w:pPr>
      <w:r w:rsidRPr="44CBB9DE" w:rsidR="44CBB9DE">
        <w:rPr>
          <w:color w:val="auto"/>
        </w:rPr>
        <w:t xml:space="preserve">Documento com os Resultados obtidos durante os teste feitos. Contendo assinatura do </w:t>
      </w:r>
      <w:r w:rsidRPr="44CBB9DE" w:rsidR="44CBB9DE">
        <w:rPr>
          <w:color w:val="auto"/>
        </w:rPr>
        <w:t>responsável</w:t>
      </w:r>
      <w:r w:rsidRPr="44CBB9DE" w:rsidR="44CBB9DE">
        <w:rPr>
          <w:color w:val="auto"/>
        </w:rPr>
        <w:t xml:space="preserve"> pelo test</w:t>
      </w:r>
      <w:r w:rsidRPr="44CBB9DE" w:rsidR="44CBB9DE">
        <w:rPr>
          <w:color w:val="auto"/>
        </w:rPr>
        <w:t>e</w:t>
      </w:r>
      <w:r w:rsidRPr="44CBB9DE" w:rsidR="44CBB9DE">
        <w:rPr>
          <w:color w:val="auto"/>
        </w:rPr>
        <w:t>.</w:t>
      </w:r>
    </w:p>
    <w:p xmlns:wp14="http://schemas.microsoft.com/office/word/2010/wordml" w:rsidR="00BC258B" w:rsidRDefault="00BC258B" wp14:textId="77777777" wp14:noSpellErr="1" w14:paraId="55D9C303">
      <w:pPr>
        <w:pStyle w:val="CTMISNvel1"/>
        <w:tabs>
          <w:tab w:val="left" w:pos="360"/>
        </w:tabs>
        <w:rPr/>
      </w:pPr>
      <w:bookmarkStart w:name="_Toc350247357" w:id="19"/>
      <w:r>
        <w:rPr/>
        <w:t>Referência</w:t>
      </w:r>
      <w:r w:rsidR="00F368FE">
        <w:rPr/>
        <w:t>s</w:t>
      </w:r>
      <w:bookmarkEnd w:id="19"/>
    </w:p>
    <w:p xmlns:wp14="http://schemas.microsoft.com/office/word/2010/wordml" w:rsidR="00E4328E" w:rsidRDefault="00E4328E" w14:paraId="4A971C52" wp14:textId="77777777">
      <w:pPr>
        <w:pStyle w:val="CTMISCorpo1"/>
        <w:ind w:left="360" w:firstLine="0"/>
        <w:rPr>
          <w:i/>
          <w:color w:val="0000FF"/>
        </w:rPr>
      </w:pPr>
    </w:p>
    <w:tbl>
      <w:tblPr>
        <w:tblW w:w="963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9"/>
        <w:gridCol w:w="6688"/>
        <w:gridCol w:w="43"/>
        <w:gridCol w:w="1535"/>
        <w:gridCol w:w="19"/>
      </w:tblGrid>
      <w:tr xmlns:wp14="http://schemas.microsoft.com/office/word/2010/wordml" w:rsidR="002C0528" w:rsidTr="44CBB9DE" w14:paraId="52B2A40E" wp14:textId="77777777">
        <w:trPr>
          <w:trHeight w:val="256"/>
          <w:tblHeader/>
        </w:trPr>
        <w:tc>
          <w:tcPr>
            <w:tcW w:w="1349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C0528" w:rsidRDefault="002C0528" w14:paraId="0CBEC674" w14:noSpellErr="1" wp14:textId="1F35B88D">
            <w:pPr>
              <w:pStyle w:val="Ttulodatabela"/>
            </w:pPr>
            <w:r w:rsidR="44CBB9DE">
              <w:rPr/>
              <w:t>Versão</w:t>
            </w:r>
          </w:p>
        </w:tc>
        <w:tc>
          <w:tcPr>
            <w:tcW w:w="6688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E6E6E6"/>
            <w:tcMar/>
          </w:tcPr>
          <w:p w:rsidR="002C0528" w:rsidRDefault="002C0528" w14:paraId="0C5242AC" wp14:textId="77777777">
            <w:pPr>
              <w:pStyle w:val="Ttulodatabela"/>
            </w:pPr>
            <w:r>
              <w:t>Documento</w:t>
            </w:r>
          </w:p>
        </w:tc>
        <w:tc>
          <w:tcPr>
            <w:tcW w:w="1597" w:type="dxa"/>
            <w:gridSpan w:val="3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E6E6E6"/>
            <w:tcMar/>
          </w:tcPr>
          <w:p w:rsidR="002C0528" w:rsidP="44CBB9DE" w:rsidRDefault="002C0528" w14:paraId="2CCA3E67" w14:noSpellErr="1" wp14:textId="249163E2">
            <w:pPr>
              <w:pStyle w:val="Ttulodatabela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="44CBB9DE">
              <w:rPr/>
              <w:t>Autor</w:t>
            </w:r>
          </w:p>
        </w:tc>
      </w:tr>
      <w:tr xmlns:wp14="http://schemas.microsoft.com/office/word/2010/wordml" w:rsidR="002C0528" w:rsidTr="44CBB9DE" w14:paraId="230B7A92" wp14:textId="77777777">
        <w:trPr>
          <w:trHeight w:val="239"/>
        </w:trPr>
        <w:tc>
          <w:tcPr>
            <w:tcW w:w="134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2C0528" w:rsidP="44CBB9DE" w:rsidRDefault="0087509C" w14:paraId="3813B3FB" wp14:textId="4A76DCAA">
            <w:pPr>
              <w:pStyle w:val="Contedodatabela"/>
              <w:jc w:val="center"/>
              <w:rPr>
                <w:i w:val="1"/>
                <w:iCs w:val="1"/>
                <w:color w:val="0000FF"/>
                <w:sz w:val="20"/>
                <w:szCs w:val="20"/>
              </w:rPr>
            </w:pPr>
            <w:r w:rsidRPr="44CBB9DE" w:rsidR="44CBB9DE">
              <w:rPr>
                <w:i w:val="1"/>
                <w:iCs w:val="1"/>
                <w:color w:val="auto"/>
                <w:sz w:val="20"/>
                <w:szCs w:val="20"/>
              </w:rPr>
              <w:t>1</w:t>
            </w:r>
            <w:r w:rsidRPr="44CBB9DE" w:rsidR="44CBB9DE">
              <w:rPr>
                <w:i w:val="1"/>
                <w:iCs w:val="1"/>
                <w:color w:val="auto"/>
                <w:sz w:val="20"/>
                <w:szCs w:val="20"/>
              </w:rPr>
              <w:t>.0</w:t>
            </w:r>
          </w:p>
        </w:tc>
        <w:tc>
          <w:tcPr>
            <w:tcW w:w="6688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2C0528" w:rsidP="44CBB9DE" w:rsidRDefault="002C0528" w14:paraId="3B949CB0" w14:noSpellErr="1" wp14:textId="7D7E9CC8">
            <w:pPr>
              <w:pStyle w:val="Contedodatabela"/>
              <w:jc w:val="center"/>
              <w:rPr>
                <w:i w:val="1"/>
                <w:iCs w:val="1"/>
                <w:color w:val="0000FF"/>
                <w:sz w:val="20"/>
                <w:szCs w:val="20"/>
              </w:rPr>
            </w:pPr>
            <w:r w:rsidRPr="44CBB9DE" w:rsidR="44CBB9DE">
              <w:rPr>
                <w:i w:val="1"/>
                <w:iCs w:val="1"/>
                <w:color w:val="auto"/>
                <w:sz w:val="20"/>
                <w:szCs w:val="20"/>
              </w:rPr>
              <w:t>Documento de Requisitos</w:t>
            </w:r>
          </w:p>
        </w:tc>
        <w:tc>
          <w:tcPr>
            <w:tcW w:w="1597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2C0528" w:rsidP="44CBB9DE" w:rsidRDefault="0087509C" w14:paraId="42D9E98E" wp14:textId="3C7AB796">
            <w:pPr>
              <w:pStyle w:val="Contedodatabela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 xml:space="preserve">Renan Ribeiro, Ângelo </w:t>
            </w:r>
            <w:proofErr w:type="spellStart"/>
            <w:r w:rsidRPr="44CBB9DE" w:rsidR="44CBB9DE">
              <w:rPr>
                <w:rFonts w:ascii="Times New Roman" w:hAnsi="Times New Roman"/>
                <w:sz w:val="20"/>
                <w:szCs w:val="20"/>
                <w:lang w:eastAsia="pt-BR"/>
              </w:rPr>
              <w:t>Soldati</w:t>
            </w:r>
            <w:proofErr w:type="spellEnd"/>
          </w:p>
        </w:tc>
      </w:tr>
      <w:tr xmlns:wp14="http://schemas.microsoft.com/office/word/2010/wordml" w:rsidR="002C0528" w:rsidTr="44CBB9DE" w14:paraId="6F09EA63" wp14:textId="77777777">
        <w:trPr>
          <w:trHeight w:val="272"/>
        </w:trPr>
        <w:tc>
          <w:tcPr>
            <w:tcW w:w="134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2C0528" w:rsidP="0087509C" w:rsidRDefault="002C0528" w14:paraId="76AB564D" wp14:textId="77777777">
            <w:pPr>
              <w:pStyle w:val="Contedodatabela"/>
              <w:jc w:val="center"/>
            </w:pPr>
          </w:p>
        </w:tc>
        <w:tc>
          <w:tcPr>
            <w:tcW w:w="6688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2C0528" w:rsidRDefault="002C0528" w14:paraId="6AF25E16" wp14:textId="77777777">
            <w:pPr>
              <w:pStyle w:val="Contedodatabela"/>
              <w:jc w:val="both"/>
            </w:pPr>
          </w:p>
        </w:tc>
        <w:tc>
          <w:tcPr>
            <w:tcW w:w="1597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2C0528" w:rsidRDefault="002C0528" w14:paraId="29EA57B8" wp14:textId="77777777">
            <w:pPr>
              <w:pStyle w:val="Contedodatabela"/>
              <w:jc w:val="both"/>
            </w:pPr>
          </w:p>
        </w:tc>
      </w:tr>
      <w:tr xmlns:wp14="http://schemas.microsoft.com/office/word/2010/wordml" w:rsidR="00BC258B" w:rsidTr="44CBB9DE" w14:paraId="557BF23F" wp14:textId="77777777">
        <w:trPr>
          <w:gridAfter w:val="1"/>
          <w:wAfter w:w="19" w:type="dxa"/>
          <w:trHeight w:val="254"/>
        </w:trPr>
        <w:tc>
          <w:tcPr>
            <w:tcW w:w="1349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P="00E4328E" w:rsidRDefault="00BC258B" w14:paraId="3D3A08B2" wp14:textId="77777777">
            <w:pPr>
              <w:suppressAutoHyphens w:val="0"/>
            </w:pPr>
          </w:p>
        </w:tc>
        <w:tc>
          <w:tcPr>
            <w:tcW w:w="6731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00BC258B" w:rsidRDefault="00BC258B" w14:paraId="39CDD53E" wp14:textId="77777777">
            <w:pPr>
              <w:pStyle w:val="Contedodatabela"/>
              <w:jc w:val="both"/>
            </w:pPr>
          </w:p>
        </w:tc>
        <w:tc>
          <w:tcPr>
            <w:tcW w:w="1535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BC258B" w:rsidRDefault="00BC258B" w14:paraId="6AEECD02" wp14:textId="77777777">
            <w:pPr>
              <w:pStyle w:val="Contedodatabela"/>
              <w:jc w:val="both"/>
            </w:pPr>
          </w:p>
        </w:tc>
      </w:tr>
    </w:tbl>
    <w:p xmlns:wp14="http://schemas.microsoft.com/office/word/2010/wordml" w:rsidR="00BC258B" w:rsidRDefault="00BC258B" w14:paraId="2186D5B4" wp14:textId="77777777">
      <w:pPr>
        <w:pStyle w:val="CTMISTabela"/>
        <w:spacing w:before="240" w:after="0"/>
      </w:pPr>
    </w:p>
    <w:sectPr w:rsidR="00BC258B" w:rsidSect="001874A1">
      <w:headerReference w:type="default" r:id="rId14"/>
      <w:footerReference w:type="default" r:id="rId15"/>
      <w:footnotePr>
        <w:pos w:val="beneathText"/>
      </w:footnotePr>
      <w:pgSz w:w="11905" w:h="16837" w:orient="portrait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E1AC6" w:rsidRDefault="004E1AC6" w14:paraId="6D1C79D4" wp14:textId="77777777">
      <w:r>
        <w:separator/>
      </w:r>
    </w:p>
  </w:endnote>
  <w:endnote w:type="continuationSeparator" w:id="0">
    <w:p xmlns:wp14="http://schemas.microsoft.com/office/word/2010/wordml" w:rsidR="004E1AC6" w:rsidRDefault="004E1AC6" w14:paraId="38C9C73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F17854" w:rsidR="00AD7E32" w:rsidP="00AD7E32" w:rsidRDefault="005A6DE9" w14:paraId="2AA72E75" wp14:textId="77777777">
    <w:pPr>
      <w:pBdr>
        <w:top w:val="single" w:color="auto" w:sz="4" w:space="1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6704" behindDoc="0" locked="0" layoutInCell="1" allowOverlap="1" wp14:anchorId="1DB88F23" wp14:editId="7777777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004C87" w:rsidR="00AD7E32" w:rsidP="00AD7E32" w:rsidRDefault="00830FAE" w14:paraId="69F36AE2" wp14:textId="77777777">
                          <w:pPr>
                            <w:pStyle w:val="Foo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AD7E32">
                            <w:rPr>
                              <w:rStyle w:val="PageNumber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C02417">
                            <w:rPr>
                              <w:rStyle w:val="PageNumber"/>
                              <w:rFonts w:cs="Arial"/>
                              <w:noProof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E631AD9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style="position:absolute;margin-left:511.9pt;margin-top:1.55pt;width:10.1pt;height:16.2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XGiwIAABwFAAAOAAAAZHJzL2Uyb0RvYy54bWysVNuO2yAQfa/Uf0C8Z32pc7G1zmovTVVp&#10;e5F2+wHE4BgVAwUSe1v13ztAn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">
              <v:fill opacity="0"/>
              <v:textbox inset="0,0,0,0">
                <w:txbxContent>
                  <w:p w:rsidRPr="00004C87" w:rsidR="00AD7E32" w:rsidP="00AD7E32" w:rsidRDefault="00830FAE" w14:paraId="6F4A53BC" wp14:textId="77777777">
                    <w:pPr>
                      <w:pStyle w:val="Footer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rFonts w:cs="Arial"/>
                        <w:szCs w:val="16"/>
                      </w:rPr>
                      <w:fldChar w:fldCharType="begin"/>
                    </w:r>
                    <w:r w:rsidR="00AD7E32">
                      <w:rPr>
                        <w:rStyle w:val="PageNumber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PageNumber"/>
                        <w:rFonts w:cs="Arial"/>
                        <w:szCs w:val="16"/>
                      </w:rPr>
                      <w:fldChar w:fldCharType="separate"/>
                    </w:r>
                    <w:r w:rsidR="00C02417">
                      <w:rPr>
                        <w:rStyle w:val="PageNumber"/>
                        <w:rFonts w:cs="Arial"/>
                        <w:noProof/>
                        <w:szCs w:val="16"/>
                      </w:rPr>
                      <w:t>2</w:t>
                    </w:r>
                    <w:r>
                      <w:rPr>
                        <w:rStyle w:val="PageNumber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 w:rsidR="00AD7E32">
      <w:rPr>
        <w:rFonts w:cs="Arial"/>
        <w:sz w:val="16"/>
      </w:rPr>
      <w:t xml:space="preserve">Projeto: </w:t>
    </w:r>
    <w:proofErr w:type="gramStart"/>
    <w:r w:rsidRPr="00F17854" w:rsidR="00AD7E32">
      <w:rPr>
        <w:rFonts w:cs="Arial"/>
        <w:color w:val="0000FF"/>
        <w:sz w:val="16"/>
      </w:rPr>
      <w:t>&lt;Incluir</w:t>
    </w:r>
    <w:proofErr w:type="gramEnd"/>
    <w:r w:rsidRPr="00F17854" w:rsidR="00AD7E32">
      <w:rPr>
        <w:rFonts w:cs="Arial"/>
        <w:color w:val="0000FF"/>
        <w:sz w:val="16"/>
      </w:rPr>
      <w:t xml:space="preserve"> nome do Projeto&gt;</w:t>
    </w:r>
  </w:p>
  <w:p xmlns:wp14="http://schemas.microsoft.com/office/word/2010/wordml" w:rsidR="00AD7E32" w:rsidP="00AD7E32" w:rsidRDefault="00AD7E32" w14:paraId="562F1EB4" wp14:textId="77777777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C02417">
      <w:rPr>
        <w:noProof/>
        <w:sz w:val="16"/>
      </w:rPr>
      <w:t>2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xmlns:wp14="http://schemas.microsoft.com/office/word/2010/wordml" w:rsidR="000B412C" w:rsidRDefault="000B412C" w14:paraId="0B2A38E4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B412C" w:rsidP="000B412C" w:rsidRDefault="000B412C" w14:paraId="7D039825" wp14:textId="77777777"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0000FF"/>
        <w:sz w:val="16"/>
      </w:rPr>
    </w:pPr>
    <w:r w:rsidRPr="00F17854"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 xmlns:wp14="http://schemas.microsoft.com/office/word/2010/wordml" w:rsidR="000B412C" w:rsidP="000B412C" w:rsidRDefault="000B412C" w14:paraId="76252EF9" wp14:textId="77777777">
    <w:pPr>
      <w:ind w:right="-13"/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F17854">
      <w:rPr>
        <w:rFonts w:cs="Arial"/>
        <w:color w:val="0000FF"/>
        <w:sz w:val="16"/>
      </w:rPr>
      <w:t>&lt;Incluir nº do Contrato</w:t>
    </w:r>
    <w:r>
      <w:rPr>
        <w:rFonts w:cs="Arial"/>
        <w:color w:val="0000FF"/>
        <w:sz w:val="16"/>
      </w:rPr>
      <w:t>/OS</w:t>
    </w:r>
    <w:r w:rsidRPr="00F17854">
      <w:rPr>
        <w:rFonts w:cs="Arial"/>
        <w:color w:val="0000FF"/>
        <w:sz w:val="16"/>
      </w:rPr>
      <w:t>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 xml:space="preserve">                                                                                                                             Página </w:t>
    </w:r>
  </w:p>
  <w:p xmlns:wp14="http://schemas.microsoft.com/office/word/2010/wordml" w:rsidR="00BC258B" w:rsidP="00C63E97" w:rsidRDefault="00BC258B" w14:paraId="0B3B2CE4" wp14:textId="77777777"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F17854" w:rsidR="00441A03" w:rsidP="00441A03" w:rsidRDefault="005A6DE9" w14:paraId="13A9823D" wp14:textId="77777777">
    <w:pPr>
      <w:pBdr>
        <w:top w:val="single" w:color="auto" w:sz="4" w:space="1"/>
      </w:pBdr>
      <w:tabs>
        <w:tab w:val="right" w:pos="9960"/>
      </w:tabs>
      <w:ind w:right="-22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8752" behindDoc="0" locked="0" layoutInCell="1" allowOverlap="1" wp14:anchorId="5AC48134" wp14:editId="7777777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004C87" w:rsidR="00441A03" w:rsidP="00441A03" w:rsidRDefault="00830FAE" w14:paraId="4CDEEF0D" wp14:textId="77777777">
                          <w:pPr>
                            <w:pStyle w:val="Foo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 w:rsidR="00441A03">
                            <w:rPr>
                              <w:rStyle w:val="PageNumber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C02417">
                            <w:rPr>
                              <w:rStyle w:val="PageNumber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488774D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style="position:absolute;margin-left:512.85pt;margin-top:1.3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rAjgIAACM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">
              <v:fill opacity="0"/>
              <v:textbox inset="0,0,0,0">
                <w:txbxContent>
                  <w:p w:rsidRPr="00004C87" w:rsidR="00441A03" w:rsidP="00441A03" w:rsidRDefault="00830FAE" w14:paraId="4970013E" wp14:textId="77777777">
                    <w:pPr>
                      <w:pStyle w:val="Footer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PageNumber"/>
                        <w:rFonts w:cs="Arial"/>
                        <w:szCs w:val="16"/>
                      </w:rPr>
                      <w:fldChar w:fldCharType="begin"/>
                    </w:r>
                    <w:r w:rsidRPr="00004C87" w:rsidR="00441A03">
                      <w:rPr>
                        <w:rStyle w:val="PageNumber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PageNumber"/>
                        <w:rFonts w:cs="Arial"/>
                        <w:szCs w:val="16"/>
                      </w:rPr>
                      <w:fldChar w:fldCharType="separate"/>
                    </w:r>
                    <w:r w:rsidR="00C02417">
                      <w:rPr>
                        <w:rStyle w:val="PageNumber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PageNumber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 w:rsidR="00441A03">
      <w:rPr>
        <w:rFonts w:cs="Arial"/>
        <w:sz w:val="16"/>
      </w:rPr>
      <w:t xml:space="preserve">Projeto: </w:t>
    </w:r>
    <w:proofErr w:type="gramStart"/>
    <w:r w:rsidRPr="00F17854" w:rsidR="00441A03">
      <w:rPr>
        <w:rFonts w:cs="Arial"/>
        <w:color w:val="0000FF"/>
        <w:sz w:val="16"/>
      </w:rPr>
      <w:t>&lt;Incluir</w:t>
    </w:r>
    <w:proofErr w:type="gramEnd"/>
    <w:r w:rsidRPr="00F17854" w:rsidR="00441A03">
      <w:rPr>
        <w:rFonts w:cs="Arial"/>
        <w:color w:val="0000FF"/>
        <w:sz w:val="16"/>
      </w:rPr>
      <w:t xml:space="preserve"> nome do Projeto&gt;</w:t>
    </w:r>
  </w:p>
  <w:p xmlns:wp14="http://schemas.microsoft.com/office/word/2010/wordml" w:rsidR="00BC258B" w:rsidP="00C63E97" w:rsidRDefault="00BC258B" w14:paraId="21081626" wp14:textId="77777777"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F17854" w:rsidR="00AD7E32" w:rsidP="00AD7E32" w:rsidRDefault="005A6DE9" w14:paraId="58802E52" wp14:textId="77777777">
    <w:pPr>
      <w:pBdr>
        <w:top w:val="single" w:color="auto" w:sz="4" w:space="1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7728" behindDoc="0" locked="0" layoutInCell="1" allowOverlap="1" wp14:anchorId="6488774D" wp14:editId="7777777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004C87" w:rsidR="00AD7E32" w:rsidP="00AD7E32" w:rsidRDefault="00830FAE" w14:paraId="0EB09BEB" wp14:textId="77777777">
                          <w:pPr>
                            <w:pStyle w:val="Foo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AD7E32">
                            <w:rPr>
                              <w:rStyle w:val="PageNumber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C02417">
                            <w:rPr>
                              <w:rStyle w:val="PageNumber"/>
                              <w:rFonts w:cs="Arial"/>
                              <w:noProof/>
                              <w:szCs w:val="16"/>
                            </w:rPr>
                            <w:t>9</w:t>
                          </w:r>
                          <w:r>
                            <w:rPr>
                              <w:rStyle w:val="PageNumber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C85EF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style="position:absolute;margin-left:511.9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gZjgIAACMFAAAOAAAAZHJzL2Uyb0RvYy54bWysVNuO2yAQfa/Uf0C8Z32pc7G1zmovTVVp&#10;e5F2+wHE4BgVAwUSe7vqv3eAO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">
              <v:fill opacity="0"/>
              <v:textbox inset="0,0,0,0">
                <w:txbxContent>
                  <w:p w:rsidRPr="00004C87" w:rsidR="00AD7E32" w:rsidP="00AD7E32" w:rsidRDefault="00830FAE" w14:paraId="51107892" wp14:textId="77777777">
                    <w:pPr>
                      <w:pStyle w:val="Footer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rFonts w:cs="Arial"/>
                        <w:szCs w:val="16"/>
                      </w:rPr>
                      <w:fldChar w:fldCharType="begin"/>
                    </w:r>
                    <w:r w:rsidR="00AD7E32">
                      <w:rPr>
                        <w:rStyle w:val="PageNumber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PageNumber"/>
                        <w:rFonts w:cs="Arial"/>
                        <w:szCs w:val="16"/>
                      </w:rPr>
                      <w:fldChar w:fldCharType="separate"/>
                    </w:r>
                    <w:r w:rsidR="00C02417">
                      <w:rPr>
                        <w:rStyle w:val="PageNumber"/>
                        <w:rFonts w:cs="Arial"/>
                        <w:noProof/>
                        <w:szCs w:val="16"/>
                      </w:rPr>
                      <w:t>9</w:t>
                    </w:r>
                    <w:r>
                      <w:rPr>
                        <w:rStyle w:val="PageNumber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 w:rsidR="00AD7E32">
      <w:rPr>
        <w:rFonts w:cs="Arial"/>
        <w:sz w:val="16"/>
      </w:rPr>
      <w:t xml:space="preserve">Projeto: </w:t>
    </w:r>
    <w:proofErr w:type="gramStart"/>
    <w:r w:rsidRPr="00F17854" w:rsidR="00AD7E32">
      <w:rPr>
        <w:rFonts w:cs="Arial"/>
        <w:color w:val="0000FF"/>
        <w:sz w:val="16"/>
      </w:rPr>
      <w:t>&lt;Incluir</w:t>
    </w:r>
    <w:proofErr w:type="gramEnd"/>
    <w:r w:rsidRPr="00F17854" w:rsidR="00AD7E32">
      <w:rPr>
        <w:rFonts w:cs="Arial"/>
        <w:color w:val="0000FF"/>
        <w:sz w:val="16"/>
      </w:rPr>
      <w:t xml:space="preserve"> nome do Projeto&gt;</w:t>
    </w:r>
  </w:p>
  <w:p xmlns:wp14="http://schemas.microsoft.com/office/word/2010/wordml" w:rsidR="00AD7E32" w:rsidP="00AD7E32" w:rsidRDefault="00AD7E32" w14:paraId="621E52DC" wp14:textId="77777777">
    <w:pPr>
      <w:tabs>
        <w:tab w:val="right" w:pos="13920"/>
      </w:tabs>
      <w:rPr>
        <w:sz w:val="16"/>
      </w:rPr>
    </w:pPr>
    <w:r>
      <w:rPr>
        <w:sz w:val="16"/>
      </w:rPr>
      <w:tab/>
    </w:r>
    <w:r w:rsidR="00830FAE">
      <w:rPr>
        <w:sz w:val="16"/>
      </w:rPr>
      <w:fldChar w:fldCharType="begin"/>
    </w:r>
    <w:r>
      <w:rPr>
        <w:sz w:val="16"/>
      </w:rPr>
      <w:instrText xml:space="preserve"> PAGE </w:instrText>
    </w:r>
    <w:r w:rsidR="00830FAE">
      <w:rPr>
        <w:sz w:val="16"/>
      </w:rPr>
      <w:fldChar w:fldCharType="separate"/>
    </w:r>
    <w:r w:rsidR="00C02417">
      <w:rPr>
        <w:noProof/>
        <w:sz w:val="16"/>
      </w:rPr>
      <w:t>9</w:t>
    </w:r>
    <w:r w:rsidR="00830FAE">
      <w:rPr>
        <w:sz w:val="16"/>
      </w:rPr>
      <w:fldChar w:fldCharType="end"/>
    </w:r>
    <w:r>
      <w:rPr>
        <w:sz w:val="16"/>
      </w:rPr>
      <w:t xml:space="preserve"> </w:t>
    </w:r>
  </w:p>
  <w:p xmlns:wp14="http://schemas.microsoft.com/office/word/2010/wordml" w:rsidR="00BC258B" w:rsidP="006B5075" w:rsidRDefault="00BC258B" w14:paraId="26E46F64" wp14:textId="77777777">
    <w:pPr>
      <w:ind w:right="-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E1AC6" w:rsidRDefault="004E1AC6" w14:paraId="0B48ECF3" wp14:textId="77777777">
      <w:r>
        <w:separator/>
      </w:r>
    </w:p>
  </w:footnote>
  <w:footnote w:type="continuationSeparator" w:id="0">
    <w:p xmlns:wp14="http://schemas.microsoft.com/office/word/2010/wordml" w:rsidR="004E1AC6" w:rsidRDefault="004E1AC6" w14:paraId="5434B2B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xmlns:wp14="http://schemas.microsoft.com/office/word/2010/wordml" w:rsidRPr="00432B7F" w:rsidR="00A07C55" w:rsidTr="00CB73A1" w14:paraId="2231E757" wp14:textId="77777777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Pr="004F570A" w:rsidR="00A07C55" w:rsidP="00CB73A1" w:rsidRDefault="00A07C55" w14:paraId="01EF29F2" wp14:textId="77777777">
          <w:pPr>
            <w:pStyle w:val="Header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Pr="00664ECC" w:rsidR="00A07C55" w:rsidP="00CB73A1" w:rsidRDefault="00A07C55" w14:paraId="75D2CE2F" wp14:textId="77777777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Pr="009D5FE1" w:rsidR="00A07C55" w:rsidP="00CB73A1" w:rsidRDefault="00A07C55" w14:paraId="55627B05" wp14:textId="7777777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xmlns:wp14="http://schemas.microsoft.com/office/word/2010/wordml" w:rsidRPr="00A07C55" w:rsidR="00A07C55" w:rsidRDefault="00A07C55" w14:paraId="21EBB597" wp14:textId="77777777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14317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10632"/>
      <w:gridCol w:w="1842"/>
    </w:tblGrid>
    <w:tr xmlns:wp14="http://schemas.microsoft.com/office/word/2010/wordml" w:rsidRPr="006C2D94" w:rsidR="009D5FE1" w:rsidTr="009D5FE1" w14:paraId="08067D45" wp14:textId="77777777">
      <w:trPr>
        <w:cantSplit/>
        <w:trHeight w:val="1019"/>
        <w:tblHeader/>
      </w:trPr>
      <w:tc>
        <w:tcPr>
          <w:tcW w:w="1843" w:type="dxa"/>
          <w:shd w:val="clear" w:color="auto" w:fill="D9D9D9"/>
        </w:tcPr>
        <w:p w:rsidRPr="004F570A" w:rsidR="009D5FE1" w:rsidP="00CC0220" w:rsidRDefault="004B2DB2" w14:paraId="20BB0BBE" wp14:textId="77777777">
          <w:pPr>
            <w:pStyle w:val="Header"/>
            <w:ind w:right="357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w:drawing>
              <wp:inline xmlns:wp14="http://schemas.microsoft.com/office/word/2010/wordprocessingDrawing" distT="0" distB="0" distL="0" distR="0" wp14:anchorId="6CC85EF6" wp14:editId="7777777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 w:rsidRPr="00664ECC" w:rsidR="009D5FE1" w:rsidP="00CC0220" w:rsidRDefault="009D5FE1" w14:paraId="39D70A86" wp14:textId="77777777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842" w:type="dxa"/>
          <w:shd w:val="clear" w:color="auto" w:fill="D9D9D9"/>
          <w:vAlign w:val="center"/>
        </w:tcPr>
        <w:p w:rsidRPr="009D5FE1" w:rsidR="009D5FE1" w:rsidP="000F42F7" w:rsidRDefault="009D5FE1" w14:paraId="367A77FB" wp14:textId="77777777">
          <w:pPr>
            <w:pStyle w:val="Recuodecorpodetexto31"/>
            <w:ind w:left="0"/>
            <w:jc w:val="right"/>
            <w:rPr>
              <w:rFonts w:cs="Arial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CTM/IS V.</w:t>
          </w:r>
          <w:r w:rsidR="00A86D9B">
            <w:rPr>
              <w:rFonts w:cs="Arial"/>
              <w:sz w:val="20"/>
              <w:lang w:val="en-US"/>
            </w:rPr>
            <w:t>3</w:t>
          </w:r>
        </w:p>
        <w:p w:rsidRPr="009D5FE1" w:rsidR="009D5FE1" w:rsidP="000F42F7" w:rsidRDefault="009D5FE1" w14:paraId="6B46246A" wp14:textId="7777777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NC-</w:t>
          </w:r>
          <w:r w:rsidRPr="009D5FE1"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 xmlns:wp14="http://schemas.microsoft.com/office/word/2010/wordml" w:rsidRPr="009D5FE1" w:rsidR="00BC258B" w:rsidP="00C63E97" w:rsidRDefault="00BC258B" w14:paraId="5546D326" wp14:textId="7777777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xmlns:wp14="http://schemas.microsoft.com/office/word/2010/wordml" w:rsidRPr="00432B7F" w:rsidR="009D5FE1" w:rsidTr="001874A1" w14:paraId="7DBAADF1" wp14:textId="77777777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Pr="004F570A" w:rsidR="009D5FE1" w:rsidP="00206454" w:rsidRDefault="009D5FE1" w14:paraId="4077A7F5" wp14:textId="77777777">
          <w:pPr>
            <w:pStyle w:val="Header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Pr="00664ECC" w:rsidR="009D5FE1" w:rsidP="00206454" w:rsidRDefault="009D5FE1" w14:paraId="1754DF11" wp14:textId="77777777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Pr="009D5FE1" w:rsidR="009D5FE1" w:rsidP="00206454" w:rsidRDefault="009D5FE1" w14:paraId="045549C2" wp14:textId="7777777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xmlns:wp14="http://schemas.microsoft.com/office/word/2010/wordml" w:rsidRPr="009D5FE1" w:rsidR="00BC258B" w:rsidP="00C63E97" w:rsidRDefault="00BC258B" w14:paraId="736E27CB" wp14:textId="77777777">
    <w:pPr>
      <w:pStyle w:val="Header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0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xmlns:wp14="http://schemas.microsoft.com/office/word/2010/wordml" w:rsidRPr="00432B7F" w:rsidR="009D5FE1" w:rsidTr="001874A1" w14:paraId="7534A14C" wp14:textId="77777777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Pr="004F570A" w:rsidR="009D5FE1" w:rsidP="00206454" w:rsidRDefault="009D5FE1" w14:paraId="30C6EE77" wp14:textId="77777777">
          <w:pPr>
            <w:pStyle w:val="Header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Pr="00664ECC" w:rsidR="009D5FE1" w:rsidP="00206454" w:rsidRDefault="009D5FE1" w14:paraId="79154436" wp14:textId="77777777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Pr="009D5FE1" w:rsidR="009D5FE1" w:rsidP="00206454" w:rsidRDefault="009D5FE1" w14:paraId="3F73539E" wp14:textId="7777777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xmlns:wp14="http://schemas.microsoft.com/office/word/2010/wordml" w:rsidRPr="009D5FE1" w:rsidR="00BC258B" w:rsidRDefault="00BC258B" w14:paraId="635A3D28" wp14:textId="77777777">
    <w:pPr>
      <w:pStyle w:val="Header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5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5">
    <w:abstractNumId w:val="40"/>
  </w:num>
  <w:num w:numId="54">
    <w:abstractNumId w:val="39"/>
  </w: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7"/>
  </w:num>
  <w:num w:numId="23">
    <w:abstractNumId w:val="12"/>
  </w:num>
  <w:num w:numId="24">
    <w:abstractNumId w:val="17"/>
  </w:num>
  <w:num w:numId="25">
    <w:abstractNumId w:val="16"/>
  </w:num>
  <w:num w:numId="26">
    <w:abstractNumId w:val="18"/>
  </w:num>
  <w:num w:numId="27">
    <w:abstractNumId w:val="24"/>
  </w:num>
  <w:num w:numId="28">
    <w:abstractNumId w:val="19"/>
  </w:num>
  <w:num w:numId="29">
    <w:abstractNumId w:val="29"/>
  </w:num>
  <w:num w:numId="30">
    <w:abstractNumId w:val="22"/>
  </w:num>
  <w:num w:numId="31">
    <w:abstractNumId w:val="3"/>
  </w:num>
  <w:num w:numId="32">
    <w:abstractNumId w:val="3"/>
  </w:num>
  <w:num w:numId="33">
    <w:abstractNumId w:val="3"/>
  </w:num>
  <w:num w:numId="34">
    <w:abstractNumId w:val="28"/>
  </w:num>
  <w:num w:numId="35">
    <w:abstractNumId w:val="14"/>
  </w:num>
  <w:num w:numId="36">
    <w:abstractNumId w:val="21"/>
  </w:num>
  <w:num w:numId="37">
    <w:abstractNumId w:val="11"/>
  </w:num>
  <w:num w:numId="38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B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85B34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4E1AC6"/>
    <w:rsid w:val="005016E3"/>
    <w:rsid w:val="005102A5"/>
    <w:rsid w:val="0051137B"/>
    <w:rsid w:val="005135F8"/>
    <w:rsid w:val="0051489E"/>
    <w:rsid w:val="005805D7"/>
    <w:rsid w:val="005A6DE9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02417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368FE"/>
    <w:rsid w:val="00F67CFC"/>
    <w:rsid w:val="00F8403F"/>
    <w:rsid w:val="00F87843"/>
    <w:rsid w:val="00FB5EED"/>
    <w:rsid w:val="00FC70EC"/>
    <w:rsid w:val="00FD0284"/>
    <w:rsid w:val="00FF4653"/>
    <w:rsid w:val="44CBB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271F"/>
  <w15:docId w15:val="{09AD253A-4C03-43CF-89BB-674EB18DBE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Heading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Heading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Heading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Heading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aracteresdeNotadeRodap" w:customStyle="1">
    <w:name w:val="Caracteres de Nota de Rodapé"/>
    <w:basedOn w:val="Fontepargpadro1"/>
    <w:rPr>
      <w:vertAlign w:val="superscript"/>
    </w:rPr>
  </w:style>
  <w:style w:type="character" w:styleId="PageNumber">
    <w:name w:val="page number"/>
    <w:basedOn w:val="Fontepargpadro1"/>
    <w:semiHidden/>
    <w:rPr>
      <w:sz w:val="16"/>
    </w:rPr>
  </w:style>
  <w:style w:type="character" w:styleId="Smbolosdenumerao" w:customStyle="1">
    <w:name w:val="Símbolos de numeração"/>
    <w:rPr>
      <w:rFonts w:ascii="Arial" w:hAnsi="Arial" w:eastAsia="Times New Roman" w:cs="Times New Roman"/>
      <w:color w:val="000000"/>
      <w:sz w:val="20"/>
      <w:szCs w:val="20"/>
      <w:lang w:val="pt-BR" w:eastAsia="ar-SA" w:bidi="ar-SA"/>
    </w:rPr>
  </w:style>
  <w:style w:type="character" w:styleId="Marcadores" w:customStyle="1">
    <w:name w:val="Marcadores"/>
    <w:rPr>
      <w:rFonts w:ascii="StarSymbol" w:hAnsi="StarSymbol" w:eastAsia="StarSymbol" w:cs="StarSymbol"/>
      <w:sz w:val="18"/>
      <w:szCs w:val="18"/>
    </w:rPr>
  </w:style>
  <w:style w:type="character" w:styleId="Hyperlink">
    <w:name w:val="Hyperlink"/>
    <w:basedOn w:val="Fontepargpadro1"/>
    <w:uiPriority w:val="99"/>
    <w:rPr>
      <w:color w:val="0000FF"/>
      <w:u w:val="single"/>
    </w:rPr>
  </w:style>
  <w:style w:type="character" w:styleId="FollowedHyperlink">
    <w:name w:val="FollowedHyperlink"/>
    <w:basedOn w:val="Fontepargpadro1"/>
    <w:semiHidden/>
    <w:rPr>
      <w:color w:val="800080"/>
      <w:u w:val="single"/>
    </w:rPr>
  </w:style>
  <w:style w:type="character" w:styleId="CaracteresdeNotadeFim" w:customStyle="1">
    <w:name w:val="Caracteres de Nota de Fim"/>
    <w:basedOn w:val="Fontepargpadro1"/>
    <w:rPr>
      <w:vertAlign w:val="superscript"/>
    </w:rPr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hAnsi="Courier New" w:cs="Arial (W1)"/>
    </w:rPr>
  </w:style>
  <w:style w:type="character" w:styleId="WW8Num2z2" w:customStyle="1">
    <w:name w:val="WW8Num2z2"/>
    <w:rPr>
      <w:rFonts w:ascii="Wingdings" w:hAnsi="Wingdings"/>
    </w:rPr>
  </w:style>
  <w:style w:type="character" w:styleId="WW8Num3z0" w:customStyle="1">
    <w:name w:val="WW8Num3z0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hAnsi="Courier New" w:cs="Arial (W1)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Arial (W1)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 w:cs="Arial (W1)"/>
    </w:rPr>
  </w:style>
  <w:style w:type="character" w:styleId="WW8Num7z2" w:customStyle="1">
    <w:name w:val="WW8Num7z2"/>
    <w:rPr>
      <w:rFonts w:ascii="Wingdings" w:hAnsi="Wingdings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Fontepargpadro1" w:customStyle="1">
    <w:name w:val="Fonte parág. padrão1"/>
  </w:style>
  <w:style w:type="character" w:styleId="Hiperlink" w:customStyle="1">
    <w:name w:val="Hiperlink"/>
    <w:rPr>
      <w:color w:val="0000FF"/>
      <w:u w:val="single"/>
    </w:rPr>
  </w:style>
  <w:style w:type="paragraph" w:styleId="BodyText">
    <w:name w:val="Body Text"/>
    <w:basedOn w:val="Normal"/>
    <w:semiHidden/>
    <w:pPr>
      <w:spacing w:after="120"/>
    </w:pPr>
  </w:style>
  <w:style w:type="paragraph" w:styleId="Ttulo2" w:customStyle="1">
    <w:name w:val="Título2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itle">
    <w:name w:val="Title"/>
    <w:basedOn w:val="Ttulo2"/>
    <w:next w:val="Subtitle"/>
    <w:qFormat/>
    <w:rsid w:val="0017478B"/>
  </w:style>
  <w:style w:type="paragraph" w:styleId="Subtitle">
    <w:name w:val="Subtitle"/>
    <w:basedOn w:val="Ttulo2"/>
    <w:next w:val="BodyText"/>
    <w:qFormat/>
    <w:rsid w:val="0017478B"/>
    <w:pPr>
      <w:jc w:val="center"/>
    </w:pPr>
    <w:rPr>
      <w:i/>
      <w:iCs/>
    </w:rPr>
  </w:style>
  <w:style w:type="paragraph" w:styleId="List">
    <w:name w:val="List"/>
    <w:basedOn w:val="BodyText"/>
    <w:semiHidden/>
    <w:rPr>
      <w:rFonts w:cs="Tahoma"/>
    </w:rPr>
  </w:style>
  <w:style w:type="paragraph" w:styleId="Header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styleId="Contedodatabela" w:customStyle="1">
    <w:name w:val="Conteúdo da tabela"/>
    <w:basedOn w:val="Normal"/>
    <w:pPr>
      <w:suppressLineNumbers/>
    </w:pPr>
  </w:style>
  <w:style w:type="paragraph" w:styleId="Ttulodatabela" w:customStyle="1">
    <w:name w:val="Título da tabela"/>
    <w:basedOn w:val="Contedodatabela"/>
    <w:pPr>
      <w:jc w:val="center"/>
    </w:pPr>
    <w:rPr>
      <w:b/>
      <w:bCs/>
      <w:i/>
      <w:iCs/>
    </w:rPr>
  </w:style>
  <w:style w:type="paragraph" w:styleId="Legenda1" w:customStyle="1">
    <w:name w:val="Legenda1"/>
    <w:basedOn w:val="Normal"/>
    <w:next w:val="Normal"/>
    <w:pPr>
      <w:jc w:val="center"/>
    </w:pPr>
    <w:rPr>
      <w:rFonts w:ascii="Times New Roman" w:hAnsi="Times New Roman"/>
      <w:i/>
      <w:iCs/>
      <w:sz w:val="18"/>
    </w:rPr>
  </w:style>
  <w:style w:type="paragraph" w:styleId="Contedodoquadro" w:customStyle="1">
    <w:name w:val="Conteúdo do quadro"/>
    <w:basedOn w:val="BodyText"/>
  </w:style>
  <w:style w:type="paragraph" w:styleId="FootnoteText">
    <w:name w:val="footnote text"/>
    <w:basedOn w:val="Normal"/>
    <w:semiHidden/>
    <w:rPr>
      <w:rFonts w:ascii="Arial (W1)" w:hAnsi="Arial (W1)"/>
      <w:sz w:val="16"/>
    </w:rPr>
  </w:style>
  <w:style w:type="paragraph" w:styleId="EndnoteText">
    <w:name w:val="endnote text"/>
    <w:basedOn w:val="Normal"/>
    <w:semiHidden/>
    <w:rPr>
      <w:sz w:val="20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i/>
      <w:iCs/>
      <w:sz w:val="20"/>
      <w:szCs w:val="28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4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pPr>
      <w:tabs>
        <w:tab w:val="right" w:leader="dot" w:pos="9637"/>
      </w:tabs>
      <w:ind w:left="2547"/>
    </w:pPr>
  </w:style>
  <w:style w:type="paragraph" w:styleId="CTMISInstrues" w:customStyle="1">
    <w:name w:val="CTM/IS Instruções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styleId="CTMISCorpo1" w:customStyle="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CTMISNvel4" w:customStyle="1">
    <w:name w:val="CTM/IS Nível 4"/>
    <w:next w:val="CTMISCorpo1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styleId="CTMISNvel1" w:customStyle="1">
    <w:name w:val="CTM/IS Nível 1"/>
    <w:next w:val="CTMISNvel2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styleId="CTMISNvel2" w:customStyle="1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styleId="CTMISNvel3" w:customStyle="1">
    <w:name w:val="CTM/IS Nível 3"/>
    <w:next w:val="CTMISCorpo1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styleId="CTMISTabela" w:customStyle="1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styleId="CTMISCorpo2" w:customStyle="1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styleId="CTMISCorpo3" w:customStyle="1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styleId="CTMISCorpo4" w:customStyle="1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ISO9000Corpo" w:customStyle="1">
    <w:name w:val="ISO 9000 Corpo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zCs w:val="24"/>
    </w:rPr>
  </w:style>
  <w:style w:type="paragraph" w:styleId="infoblue" w:customStyle="1">
    <w:name w:val="infoblue"/>
    <w:basedOn w:val="Normal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styleId="H3" w:customStyle="1">
    <w:name w:val="H3"/>
    <w:basedOn w:val="Normal"/>
    <w:next w:val="Normal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styleId="Default" w:customStyle="1">
    <w:name w:val="Default"/>
    <w:basedOn w:val="Normal"/>
    <w:pPr>
      <w:autoSpaceDE w:val="0"/>
    </w:pPr>
    <w:rPr>
      <w:rFonts w:eastAsia="Arial"/>
      <w:szCs w:val="24"/>
    </w:rPr>
  </w:style>
  <w:style w:type="paragraph" w:styleId="RUPNvel2" w:customStyle="1">
    <w:name w:val="RUP Nível 2"/>
    <w:next w:val="RUPNvel3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styleId="RUPNvel3" w:customStyle="1">
    <w:name w:val="RUP Nível 3"/>
    <w:next w:val="RUPCorpo1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styleId="RUPCorpo1" w:customStyle="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Edson" w:customStyle="1">
    <w:name w:val="Edson"/>
    <w:basedOn w:val="RUPNvel2"/>
    <w:pPr>
      <w:tabs>
        <w:tab w:val="left" w:pos="432"/>
      </w:tabs>
      <w:spacing w:before="0"/>
      <w:ind w:left="432"/>
    </w:pPr>
    <w:rPr>
      <w:i w:val="0"/>
    </w:rPr>
  </w:style>
  <w:style w:type="paragraph" w:styleId="RUPInstrues" w:customStyle="1">
    <w:name w:val="RUP Instruções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styleId="EstiloRUPInstrues10ptNoItlico" w:customStyle="1">
    <w:name w:val="Estilo RUP Instruções + 10 pt Não Itálico"/>
    <w:basedOn w:val="RUPInstrues"/>
    <w:rPr>
      <w:i w:val="0"/>
      <w:color w:val="000000"/>
      <w:sz w:val="20"/>
    </w:rPr>
  </w:style>
  <w:style w:type="paragraph" w:styleId="RUPTabela" w:customStyle="1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styleId="Ttulo1" w:customStyle="1">
    <w:name w:val="Título1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Recuodecorpodetexto31" w:customStyle="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styleId="RodapChar" w:customStyle="1">
    <w:name w:val="Rodapé Char"/>
    <w:basedOn w:val="DefaultParagraphFont"/>
    <w:link w:val="Footer"/>
    <w:semiHidden/>
    <w:rsid w:val="00C63E97"/>
    <w:rPr>
      <w:rFonts w:ascii="Arial" w:hAnsi="Arial"/>
      <w:color w:val="000000"/>
      <w:sz w:val="24"/>
      <w:lang w:eastAsia="ar-SA"/>
    </w:rPr>
  </w:style>
  <w:style w:type="character" w:styleId="CabealhoChar" w:customStyle="1">
    <w:name w:val="Cabeçalho Char"/>
    <w:basedOn w:val="DefaultParagraphFont"/>
    <w:link w:val="Header"/>
    <w:uiPriority w:val="99"/>
    <w:rsid w:val="00664ECC"/>
    <w:rPr>
      <w:rFonts w:ascii="Arial" w:hAnsi="Arial"/>
      <w:color w:val="000000"/>
      <w:sz w:val="24"/>
      <w:lang w:eastAsia="ar-SA"/>
    </w:rPr>
  </w:style>
  <w:style w:type="paragraph" w:styleId="InfoBlue0" w:customStyle="1">
    <w:name w:val="InfoBlue"/>
    <w:basedOn w:val="Normal"/>
    <w:next w:val="BodyText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styleId="Instruo" w:customStyle="1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styleId="tabela" w:customStyle="1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styleId="Text" w:customStyle="1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styleId="TtuloNvel2" w:customStyle="1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styleId="WW8Num20" w:customStyle="1">
    <w:name w:val="WW8Num20"/>
    <w:basedOn w:val="NoList"/>
    <w:rsid w:val="007A1520"/>
    <w:pPr>
      <w:numPr>
        <w:numId w:val="28"/>
      </w:numPr>
    </w:pPr>
  </w:style>
  <w:style w:type="paragraph" w:styleId="ListParagraph">
    <w:name w:val="List Paragraph"/>
    <w:basedOn w:val="Normal"/>
    <w:uiPriority w:val="34"/>
    <w:qFormat/>
    <w:rsid w:val="0006518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2E7503"/>
    <w:rPr>
      <w:sz w:val="16"/>
      <w:szCs w:val="16"/>
    </w:rPr>
  </w:style>
  <w:style w:type="paragraph" w:styleId="CommentText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styleId="TextodecomentrioChar" w:customStyle="1">
    <w:name w:val="Texto de comentário Char"/>
    <w:basedOn w:val="DefaultParagraphFont"/>
    <w:link w:val="CommentText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CommentSubject">
    <w:name w:val="annotation subject"/>
    <w:basedOn w:val="CommentText"/>
    <w:next w:val="CommentText"/>
    <w:link w:val="AssuntodocomentrioChar"/>
    <w:uiPriority w:val="99"/>
    <w:semiHidden/>
    <w:unhideWhenUsed/>
    <w:rsid w:val="002E7503"/>
    <w:rPr>
      <w:b/>
      <w:bCs/>
    </w:rPr>
  </w:style>
  <w:style w:type="character" w:styleId="AssuntodocomentrioChar" w:customStyle="1">
    <w:name w:val="Assunto do comentário Char"/>
    <w:basedOn w:val="TextodecomentrioChar"/>
    <w:link w:val="CommentSubject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02417"/>
    <w:pPr>
      <w:keepLines/>
      <w:suppressAutoHyphens w:val="0"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4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4.xml" Id="rId14" /><Relationship Type="http://schemas.openxmlformats.org/officeDocument/2006/relationships/image" Target="/media/image2.png" Id="Rca253bf614f3413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E41BE-ABE8-4FF1-894C-89A5636DDA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HS_Template_Plano_Testes (2).dot</ap:Template>
  <ap:Application>Microsoft Office Word</ap:Application>
  <ap:DocSecurity>0</ap:DocSecurity>
  <ap:ScaleCrop>false</ap:ScaleCrop>
  <ap:Company>Ministério da Saúde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Testes</dc:title>
  <dc:subject>&lt;Nome do Projeto&gt;</dc:subject>
  <dc:creator>Eliane Miranda de Freitas Freschi</dc:creator>
  <dc:description>&lt;Nome do Sistema&gt;</dc:description>
  <lastModifiedBy>Ângelo Soldati Lavorato</lastModifiedBy>
  <revision>5</revision>
  <lastPrinted>2006-08-17T12:12:00.0000000Z</lastPrinted>
  <dcterms:created xsi:type="dcterms:W3CDTF">2017-06-23T00:08:00.0000000Z</dcterms:created>
  <dcterms:modified xsi:type="dcterms:W3CDTF">2017-06-29T00:25:42.8110257Z</dcterms:modified>
</coreProperties>
</file>